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0DD6D4" w14:textId="77777777" w:rsidR="008F4479" w:rsidRDefault="008F4479">
      <w:pPr>
        <w:jc w:val="center"/>
      </w:pPr>
      <w:r>
        <w:rPr>
          <w:rFonts w:ascii="Times New Roman" w:hAnsi="Times New Roman"/>
          <w:b/>
          <w:sz w:val="28"/>
          <w:szCs w:val="28"/>
        </w:rPr>
        <w:t>Title Page</w:t>
      </w:r>
    </w:p>
    <w:p w14:paraId="4A0DD6D5" w14:textId="77777777" w:rsidR="008F4479" w:rsidRDefault="006C5283">
      <w:pPr>
        <w:jc w:val="center"/>
        <w:rPr>
          <w:rFonts w:ascii="Times New Roman" w:hAnsi="Times New Roman"/>
          <w:b/>
          <w:sz w:val="28"/>
          <w:szCs w:val="28"/>
          <w:lang w:eastAsia="en-US"/>
        </w:rPr>
      </w:pPr>
      <w:r>
        <w:pict w14:anchorId="4A0DD79F">
          <v:shapetype id="_x0000_t202" coordsize="21600,21600" o:spt="202" path="m,l,21600r21600,l21600,xe">
            <v:stroke joinstyle="miter"/>
            <v:path gradientshapeok="t" o:connecttype="rect"/>
          </v:shapetype>
          <v:shape id="_x0000_s1026" type="#_x0000_t202" style="position:absolute;left:0;text-align:left;margin-left:370.65pt;margin-top:-66pt;width:119.65pt;height:26.2pt;z-index:251657728;mso-wrap-distance-left:9.05pt;mso-wrap-distance-right:9.05pt">
            <v:fill color2="black"/>
            <v:textbox>
              <w:txbxContent>
                <w:p w14:paraId="4A0DD7A0" w14:textId="233D87D9" w:rsidR="008F4479" w:rsidRDefault="008D3CFD">
                  <w:r>
                    <w:rPr>
                      <w:lang w:val="en-GB"/>
                    </w:rPr>
                    <w:t>Annexure</w:t>
                  </w:r>
                  <w:r w:rsidR="008F4479">
                    <w:rPr>
                      <w:lang w:val="en-GB"/>
                    </w:rPr>
                    <w:t xml:space="preserve"> A </w:t>
                  </w:r>
                </w:p>
              </w:txbxContent>
            </v:textbox>
          </v:shape>
        </w:pict>
      </w:r>
    </w:p>
    <w:p w14:paraId="4A0DD6D6" w14:textId="77777777" w:rsidR="008F4479" w:rsidRDefault="008F4479">
      <w:pPr>
        <w:pStyle w:val="ListParagraph"/>
        <w:numPr>
          <w:ilvl w:val="0"/>
          <w:numId w:val="4"/>
        </w:numPr>
      </w:pPr>
      <w:r>
        <w:rPr>
          <w:rFonts w:ascii="Times New Roman" w:hAnsi="Times New Roman"/>
          <w:b/>
          <w:sz w:val="24"/>
          <w:szCs w:val="24"/>
        </w:rPr>
        <w:t xml:space="preserve">Page Setup </w:t>
      </w:r>
    </w:p>
    <w:p w14:paraId="4A0DD6D7" w14:textId="77777777" w:rsidR="008F4479" w:rsidRDefault="008F4479">
      <w:pPr>
        <w:pStyle w:val="ListParagraph"/>
      </w:pPr>
      <w:r>
        <w:rPr>
          <w:rFonts w:ascii="Times New Roman" w:hAnsi="Times New Roman"/>
          <w:sz w:val="24"/>
          <w:szCs w:val="24"/>
        </w:rPr>
        <w:t xml:space="preserve">Margins:  </w:t>
      </w:r>
      <w:r>
        <w:rPr>
          <w:rFonts w:ascii="Times New Roman" w:hAnsi="Times New Roman"/>
          <w:sz w:val="24"/>
          <w:szCs w:val="24"/>
        </w:rPr>
        <w:tab/>
        <w:t xml:space="preserve">Top: 1.5” </w:t>
      </w:r>
      <w:r>
        <w:rPr>
          <w:rFonts w:ascii="Times New Roman" w:hAnsi="Times New Roman"/>
          <w:sz w:val="24"/>
          <w:szCs w:val="24"/>
        </w:rPr>
        <w:tab/>
      </w:r>
      <w:r>
        <w:rPr>
          <w:rFonts w:ascii="Times New Roman" w:hAnsi="Times New Roman"/>
          <w:sz w:val="24"/>
          <w:szCs w:val="24"/>
        </w:rPr>
        <w:tab/>
        <w:t>Bottom: 0.39”</w:t>
      </w:r>
    </w:p>
    <w:p w14:paraId="4A0DD6D8" w14:textId="77777777" w:rsidR="008F4479" w:rsidRDefault="008F4479">
      <w:pPr>
        <w:pStyle w:val="ListParagraph"/>
      </w:pPr>
      <w:r>
        <w:rPr>
          <w:rFonts w:ascii="Times New Roman" w:hAnsi="Times New Roman"/>
          <w:sz w:val="24"/>
          <w:szCs w:val="24"/>
        </w:rPr>
        <w:tab/>
      </w:r>
      <w:r>
        <w:rPr>
          <w:rFonts w:ascii="Times New Roman" w:hAnsi="Times New Roman"/>
          <w:sz w:val="24"/>
          <w:szCs w:val="24"/>
        </w:rPr>
        <w:tab/>
        <w:t>Left: 2”</w:t>
      </w:r>
      <w:r>
        <w:rPr>
          <w:rFonts w:ascii="Times New Roman" w:hAnsi="Times New Roman"/>
          <w:sz w:val="24"/>
          <w:szCs w:val="24"/>
        </w:rPr>
        <w:tab/>
      </w:r>
      <w:r>
        <w:rPr>
          <w:rFonts w:ascii="Times New Roman" w:hAnsi="Times New Roman"/>
          <w:sz w:val="24"/>
          <w:szCs w:val="24"/>
        </w:rPr>
        <w:tab/>
        <w:t>Right: 1.33”</w:t>
      </w:r>
    </w:p>
    <w:p w14:paraId="4A0DD6D9" w14:textId="77777777" w:rsidR="008F4479" w:rsidRDefault="008F4479">
      <w:pPr>
        <w:pStyle w:val="ListParagraph"/>
      </w:pPr>
      <w:r>
        <w:rPr>
          <w:rFonts w:ascii="Times New Roman" w:hAnsi="Times New Roman"/>
          <w:sz w:val="24"/>
          <w:szCs w:val="24"/>
        </w:rPr>
        <w:tab/>
      </w:r>
      <w:r>
        <w:rPr>
          <w:rFonts w:ascii="Times New Roman" w:hAnsi="Times New Roman"/>
          <w:sz w:val="24"/>
          <w:szCs w:val="24"/>
        </w:rPr>
        <w:tab/>
        <w:t>Gutter: 0”</w:t>
      </w:r>
      <w:r>
        <w:rPr>
          <w:rFonts w:ascii="Times New Roman" w:hAnsi="Times New Roman"/>
          <w:sz w:val="24"/>
          <w:szCs w:val="24"/>
        </w:rPr>
        <w:tab/>
      </w:r>
      <w:r>
        <w:rPr>
          <w:rFonts w:ascii="Times New Roman" w:hAnsi="Times New Roman"/>
          <w:sz w:val="24"/>
          <w:szCs w:val="24"/>
        </w:rPr>
        <w:tab/>
        <w:t>Gutter Position: Left</w:t>
      </w:r>
    </w:p>
    <w:p w14:paraId="4A0DD6DA" w14:textId="77777777" w:rsidR="008F4479" w:rsidRDefault="008F4479">
      <w:pPr>
        <w:pStyle w:val="ListParagraph"/>
        <w:ind w:left="2160"/>
      </w:pPr>
      <w:r>
        <w:rPr>
          <w:rFonts w:ascii="Times New Roman" w:hAnsi="Times New Roman"/>
          <w:sz w:val="24"/>
          <w:szCs w:val="24"/>
        </w:rPr>
        <w:t>Orientation: Portrait</w:t>
      </w:r>
    </w:p>
    <w:p w14:paraId="4A0DD6DB" w14:textId="77777777" w:rsidR="008F4479" w:rsidRDefault="008F4479">
      <w:pPr>
        <w:pStyle w:val="ListParagraph"/>
        <w:ind w:left="2160"/>
      </w:pPr>
      <w:r>
        <w:rPr>
          <w:rFonts w:ascii="Times New Roman" w:hAnsi="Times New Roman"/>
          <w:sz w:val="24"/>
          <w:szCs w:val="24"/>
        </w:rPr>
        <w:t>Multiple Pages: Normal</w:t>
      </w:r>
    </w:p>
    <w:p w14:paraId="4A0DD6DC" w14:textId="77777777" w:rsidR="008F4479" w:rsidRDefault="008F4479">
      <w:pPr>
        <w:pStyle w:val="ListParagraph"/>
        <w:rPr>
          <w:rFonts w:ascii="Times New Roman" w:hAnsi="Times New Roman"/>
          <w:sz w:val="24"/>
          <w:szCs w:val="24"/>
        </w:rPr>
      </w:pPr>
    </w:p>
    <w:p w14:paraId="4A0DD6DD" w14:textId="77777777" w:rsidR="008F4479" w:rsidRDefault="008F4479">
      <w:pPr>
        <w:pStyle w:val="ListParagraph"/>
      </w:pPr>
      <w:r>
        <w:rPr>
          <w:rFonts w:ascii="Times New Roman" w:hAnsi="Times New Roman"/>
          <w:sz w:val="24"/>
          <w:szCs w:val="24"/>
        </w:rPr>
        <w:t>Paper:</w:t>
      </w:r>
      <w:r>
        <w:rPr>
          <w:rFonts w:ascii="Times New Roman" w:hAnsi="Times New Roman"/>
          <w:sz w:val="24"/>
          <w:szCs w:val="24"/>
        </w:rPr>
        <w:tab/>
      </w:r>
      <w:r>
        <w:rPr>
          <w:rFonts w:ascii="Times New Roman" w:hAnsi="Times New Roman"/>
          <w:sz w:val="24"/>
          <w:szCs w:val="24"/>
        </w:rPr>
        <w:tab/>
        <w:t>Paper size: Letter</w:t>
      </w:r>
    </w:p>
    <w:p w14:paraId="4A0DD6DE" w14:textId="77777777" w:rsidR="008F4479" w:rsidRDefault="008F4479">
      <w:pPr>
        <w:pStyle w:val="ListParagraph"/>
      </w:pPr>
      <w:r>
        <w:rPr>
          <w:rFonts w:ascii="Times New Roman" w:hAnsi="Times New Roman"/>
          <w:sz w:val="24"/>
          <w:szCs w:val="24"/>
        </w:rPr>
        <w:tab/>
      </w:r>
      <w:r>
        <w:rPr>
          <w:rFonts w:ascii="Times New Roman" w:hAnsi="Times New Roman"/>
          <w:sz w:val="24"/>
          <w:szCs w:val="24"/>
        </w:rPr>
        <w:tab/>
        <w:t>Width: 8.5”</w:t>
      </w:r>
    </w:p>
    <w:p w14:paraId="4A0DD6DF" w14:textId="77777777" w:rsidR="008F4479" w:rsidRDefault="008F4479">
      <w:pPr>
        <w:pStyle w:val="ListParagraph"/>
      </w:pPr>
      <w:r>
        <w:rPr>
          <w:rFonts w:ascii="Times New Roman" w:hAnsi="Times New Roman"/>
          <w:sz w:val="24"/>
          <w:szCs w:val="24"/>
        </w:rPr>
        <w:tab/>
      </w:r>
      <w:r>
        <w:rPr>
          <w:rFonts w:ascii="Times New Roman" w:hAnsi="Times New Roman"/>
          <w:sz w:val="24"/>
          <w:szCs w:val="24"/>
        </w:rPr>
        <w:tab/>
        <w:t>Height: 11”</w:t>
      </w:r>
    </w:p>
    <w:p w14:paraId="4A0DD6E0" w14:textId="77777777" w:rsidR="008F4479" w:rsidRDefault="008F4479">
      <w:pPr>
        <w:pStyle w:val="ListParagraph"/>
        <w:rPr>
          <w:rFonts w:ascii="Times New Roman" w:hAnsi="Times New Roman"/>
          <w:sz w:val="24"/>
          <w:szCs w:val="24"/>
        </w:rPr>
      </w:pPr>
    </w:p>
    <w:p w14:paraId="4A0DD6E1" w14:textId="77777777" w:rsidR="008F4479" w:rsidRDefault="008F4479">
      <w:pPr>
        <w:pStyle w:val="ListParagraph"/>
      </w:pPr>
      <w:r>
        <w:rPr>
          <w:rFonts w:ascii="Times New Roman" w:hAnsi="Times New Roman"/>
          <w:sz w:val="24"/>
          <w:szCs w:val="24"/>
        </w:rPr>
        <w:t>Layout:</w:t>
      </w:r>
    </w:p>
    <w:p w14:paraId="4A0DD6E2" w14:textId="77777777" w:rsidR="008F4479" w:rsidRDefault="008F4479">
      <w:pPr>
        <w:pStyle w:val="ListParagraph"/>
      </w:pPr>
      <w:r>
        <w:rPr>
          <w:rFonts w:ascii="Times New Roman" w:hAnsi="Times New Roman"/>
          <w:sz w:val="24"/>
          <w:szCs w:val="24"/>
        </w:rPr>
        <w:tab/>
        <w:t xml:space="preserve">Section: </w:t>
      </w:r>
    </w:p>
    <w:p w14:paraId="4A0DD6E3" w14:textId="77777777" w:rsidR="008F4479" w:rsidRDefault="008F4479">
      <w:pPr>
        <w:pStyle w:val="ListParagraph"/>
      </w:pPr>
      <w:r>
        <w:rPr>
          <w:rFonts w:ascii="Times New Roman" w:hAnsi="Times New Roman"/>
          <w:sz w:val="24"/>
          <w:szCs w:val="24"/>
        </w:rPr>
        <w:tab/>
      </w:r>
      <w:r>
        <w:rPr>
          <w:rFonts w:ascii="Times New Roman" w:hAnsi="Times New Roman"/>
          <w:sz w:val="24"/>
          <w:szCs w:val="24"/>
        </w:rPr>
        <w:tab/>
        <w:t>Section start: continuous</w:t>
      </w:r>
    </w:p>
    <w:p w14:paraId="4A0DD6E4" w14:textId="77777777" w:rsidR="008F4479" w:rsidRDefault="008F4479">
      <w:pPr>
        <w:pStyle w:val="ListParagraph"/>
      </w:pPr>
      <w:r>
        <w:rPr>
          <w:rFonts w:ascii="Times New Roman" w:hAnsi="Times New Roman"/>
          <w:sz w:val="24"/>
          <w:szCs w:val="24"/>
        </w:rPr>
        <w:tab/>
      </w:r>
      <w:r>
        <w:rPr>
          <w:rFonts w:ascii="Times New Roman" w:hAnsi="Times New Roman"/>
          <w:sz w:val="24"/>
          <w:szCs w:val="24"/>
        </w:rPr>
        <w:tab/>
        <w:t xml:space="preserve">From edge: </w:t>
      </w:r>
      <w:r>
        <w:rPr>
          <w:rFonts w:ascii="Times New Roman" w:hAnsi="Times New Roman"/>
          <w:sz w:val="24"/>
          <w:szCs w:val="24"/>
        </w:rPr>
        <w:tab/>
        <w:t>Header: 1”</w:t>
      </w:r>
    </w:p>
    <w:p w14:paraId="4A0DD6E5" w14:textId="77777777" w:rsidR="008F4479" w:rsidRDefault="008F4479">
      <w:pPr>
        <w:pStyle w:val="ListParagraph"/>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Footer: 1”</w:t>
      </w:r>
    </w:p>
    <w:p w14:paraId="4A0DD6E6" w14:textId="77777777" w:rsidR="008F4479" w:rsidRDefault="008F4479">
      <w:pPr>
        <w:pStyle w:val="ListParagraph"/>
        <w:rPr>
          <w:rFonts w:ascii="Times New Roman" w:hAnsi="Times New Roman"/>
          <w:sz w:val="24"/>
          <w:szCs w:val="24"/>
        </w:rPr>
      </w:pPr>
    </w:p>
    <w:p w14:paraId="4A0DD6E7" w14:textId="77777777" w:rsidR="008F4479" w:rsidRDefault="008F4479">
      <w:pPr>
        <w:pStyle w:val="ListParagraph"/>
      </w:pPr>
      <w:r>
        <w:rPr>
          <w:rFonts w:ascii="Times New Roman" w:hAnsi="Times New Roman"/>
          <w:sz w:val="24"/>
          <w:szCs w:val="24"/>
        </w:rPr>
        <w:tab/>
        <w:t>Page: Vertical alignment: Top</w:t>
      </w:r>
    </w:p>
    <w:p w14:paraId="4A0DD6E8" w14:textId="77777777" w:rsidR="008F4479" w:rsidRDefault="008F4479">
      <w:pPr>
        <w:pStyle w:val="ListParagraph"/>
        <w:numPr>
          <w:ilvl w:val="0"/>
          <w:numId w:val="4"/>
        </w:numPr>
      </w:pPr>
      <w:r>
        <w:rPr>
          <w:rFonts w:ascii="Times New Roman" w:hAnsi="Times New Roman"/>
          <w:sz w:val="24"/>
          <w:szCs w:val="24"/>
        </w:rPr>
        <w:t>It must contain</w:t>
      </w:r>
    </w:p>
    <w:p w14:paraId="4A0DD6E9" w14:textId="77777777" w:rsidR="008F4479" w:rsidRDefault="008F4479">
      <w:pPr>
        <w:pStyle w:val="ListParagraph"/>
        <w:numPr>
          <w:ilvl w:val="4"/>
          <w:numId w:val="5"/>
        </w:numPr>
      </w:pPr>
      <w:r>
        <w:rPr>
          <w:rFonts w:ascii="Times New Roman" w:hAnsi="Times New Roman"/>
          <w:sz w:val="24"/>
          <w:szCs w:val="24"/>
        </w:rPr>
        <w:t>FYP Title of Font Times New Roman, Font size 18, bold</w:t>
      </w:r>
    </w:p>
    <w:p w14:paraId="4A0DD6EA" w14:textId="77777777" w:rsidR="008F4479" w:rsidRDefault="008F4479">
      <w:pPr>
        <w:pStyle w:val="ListParagraph"/>
        <w:numPr>
          <w:ilvl w:val="4"/>
          <w:numId w:val="5"/>
        </w:numPr>
      </w:pPr>
      <w:r>
        <w:rPr>
          <w:rFonts w:ascii="Times New Roman" w:hAnsi="Times New Roman"/>
          <w:sz w:val="24"/>
          <w:szCs w:val="24"/>
        </w:rPr>
        <w:t>Student names and register number of Font Times New Roman, Font size 14, bold.</w:t>
      </w:r>
    </w:p>
    <w:p w14:paraId="4A0DD6EB" w14:textId="77777777" w:rsidR="008F4479" w:rsidRDefault="008F4479">
      <w:pPr>
        <w:pStyle w:val="ListParagraph"/>
        <w:numPr>
          <w:ilvl w:val="4"/>
          <w:numId w:val="5"/>
        </w:numPr>
      </w:pPr>
      <w:r>
        <w:rPr>
          <w:rFonts w:ascii="Times New Roman" w:hAnsi="Times New Roman"/>
          <w:color w:val="FF0000"/>
          <w:sz w:val="24"/>
          <w:szCs w:val="24"/>
        </w:rPr>
        <w:t>Advisor’s Name</w:t>
      </w:r>
    </w:p>
    <w:p w14:paraId="4A0DD6EC" w14:textId="77777777" w:rsidR="008F4479" w:rsidRDefault="008F4479">
      <w:pPr>
        <w:pStyle w:val="ListParagraph"/>
        <w:numPr>
          <w:ilvl w:val="4"/>
          <w:numId w:val="5"/>
        </w:numPr>
      </w:pPr>
      <w:r>
        <w:rPr>
          <w:rFonts w:ascii="Times New Roman" w:hAnsi="Times New Roman"/>
          <w:sz w:val="24"/>
          <w:szCs w:val="24"/>
        </w:rPr>
        <w:t>University logo</w:t>
      </w:r>
    </w:p>
    <w:p w14:paraId="4A0DD6ED" w14:textId="77777777" w:rsidR="008F4479" w:rsidRDefault="008F4479">
      <w:pPr>
        <w:pStyle w:val="ListParagraph"/>
        <w:numPr>
          <w:ilvl w:val="4"/>
          <w:numId w:val="5"/>
        </w:numPr>
      </w:pPr>
      <w:r>
        <w:rPr>
          <w:rFonts w:ascii="Times New Roman" w:hAnsi="Times New Roman"/>
          <w:sz w:val="24"/>
          <w:szCs w:val="24"/>
        </w:rPr>
        <w:t>Faculty Name of Font Times New Roman, Font size 14, bold.</w:t>
      </w:r>
    </w:p>
    <w:p w14:paraId="4A0DD6EE" w14:textId="77777777" w:rsidR="008F4479" w:rsidRDefault="008F4479">
      <w:pPr>
        <w:pStyle w:val="ListParagraph"/>
        <w:numPr>
          <w:ilvl w:val="4"/>
          <w:numId w:val="5"/>
        </w:numPr>
      </w:pPr>
      <w:r>
        <w:rPr>
          <w:rFonts w:ascii="Times New Roman" w:hAnsi="Times New Roman"/>
          <w:sz w:val="24"/>
          <w:szCs w:val="24"/>
        </w:rPr>
        <w:t>Institute’s Name of Font Times New Roman, Font size 14, bold.</w:t>
      </w:r>
    </w:p>
    <w:p w14:paraId="4A0DD6EF" w14:textId="77777777" w:rsidR="008F4479" w:rsidRDefault="008F4479">
      <w:pPr>
        <w:pStyle w:val="ListParagraph"/>
        <w:rPr>
          <w:rFonts w:ascii="Times New Roman" w:hAnsi="Times New Roman"/>
          <w:sz w:val="24"/>
          <w:szCs w:val="24"/>
        </w:rPr>
      </w:pPr>
    </w:p>
    <w:p w14:paraId="4A0DD6F0" w14:textId="77777777" w:rsidR="008F4479" w:rsidRDefault="008F4479">
      <w:pPr>
        <w:pStyle w:val="ListParagraph"/>
        <w:rPr>
          <w:rFonts w:ascii="Times New Roman" w:hAnsi="Times New Roman"/>
          <w:sz w:val="24"/>
          <w:szCs w:val="24"/>
        </w:rPr>
      </w:pPr>
    </w:p>
    <w:p w14:paraId="4A0DD6F1" w14:textId="77777777" w:rsidR="008F4479" w:rsidRDefault="008F4479">
      <w:pPr>
        <w:pStyle w:val="ListParagraph"/>
      </w:pPr>
    </w:p>
    <w:p w14:paraId="4A0DD6F2" w14:textId="77777777" w:rsidR="008F4479" w:rsidRDefault="008F4479">
      <w:pPr>
        <w:pStyle w:val="ListParagraph"/>
      </w:pPr>
      <w:r>
        <w:tab/>
      </w:r>
      <w:r>
        <w:tab/>
      </w:r>
    </w:p>
    <w:p w14:paraId="4A0DD6F3" w14:textId="77777777" w:rsidR="008F4479" w:rsidRDefault="008F4479">
      <w:pPr>
        <w:pStyle w:val="ListParagraph"/>
      </w:pPr>
      <w:r>
        <w:tab/>
      </w:r>
      <w:r>
        <w:tab/>
      </w:r>
    </w:p>
    <w:p w14:paraId="4A0DD6F4" w14:textId="77777777" w:rsidR="008F4479" w:rsidRDefault="008F4479">
      <w:pPr>
        <w:pStyle w:val="ListParagraph"/>
      </w:pPr>
    </w:p>
    <w:p w14:paraId="4A0DD6F5" w14:textId="77777777" w:rsidR="008F4479" w:rsidRDefault="008F4479">
      <w:pPr>
        <w:pStyle w:val="ListParagraph"/>
      </w:pPr>
    </w:p>
    <w:p w14:paraId="4A0DD6F6" w14:textId="77777777" w:rsidR="008F4479" w:rsidRDefault="008F4479">
      <w:pPr>
        <w:pStyle w:val="ListParagraph"/>
      </w:pPr>
    </w:p>
    <w:p w14:paraId="4A0DD6F7" w14:textId="77777777" w:rsidR="008F4479" w:rsidRDefault="008F4479">
      <w:pPr>
        <w:pStyle w:val="ListParagraph"/>
      </w:pPr>
    </w:p>
    <w:p w14:paraId="4A0DD6F8" w14:textId="77777777" w:rsidR="008F4479" w:rsidRDefault="008F4479">
      <w:pPr>
        <w:pStyle w:val="ListParagraph"/>
      </w:pPr>
    </w:p>
    <w:p w14:paraId="4A0DD6F9" w14:textId="77777777" w:rsidR="008F4479" w:rsidRDefault="008F4479">
      <w:pPr>
        <w:pStyle w:val="ListParagraph"/>
      </w:pPr>
    </w:p>
    <w:p w14:paraId="4A0DD6FA" w14:textId="77777777" w:rsidR="008F4479" w:rsidRDefault="008F4479">
      <w:pPr>
        <w:pStyle w:val="ListParagraph"/>
      </w:pPr>
    </w:p>
    <w:p w14:paraId="4A0DD6FB" w14:textId="77777777" w:rsidR="008F4479" w:rsidRDefault="008F4479" w:rsidP="009B185D">
      <w:pPr>
        <w:jc w:val="center"/>
      </w:pPr>
      <w:r>
        <w:rPr>
          <w:rFonts w:ascii="Times New Roman" w:hAnsi="Times New Roman"/>
          <w:b/>
          <w:bCs/>
          <w:sz w:val="28"/>
          <w:szCs w:val="28"/>
        </w:rPr>
        <w:t>Certificate of Approval</w:t>
      </w:r>
    </w:p>
    <w:p w14:paraId="4A0DD6FC" w14:textId="77777777" w:rsidR="008F4479" w:rsidRDefault="008F4479"/>
    <w:p w14:paraId="4A0DD6FD" w14:textId="77777777" w:rsidR="008F4479" w:rsidRDefault="008F4479" w:rsidP="009B185D">
      <w:pPr>
        <w:spacing w:line="360" w:lineRule="auto"/>
      </w:pPr>
      <w:r>
        <w:rPr>
          <w:rFonts w:ascii="Times New Roman" w:hAnsi="Times New Roman"/>
          <w:sz w:val="24"/>
          <w:szCs w:val="24"/>
        </w:rPr>
        <w:t xml:space="preserve">It is certified that the work presented in this report was performed by </w:t>
      </w:r>
      <w:r w:rsidRPr="001838F5">
        <w:rPr>
          <w:rFonts w:ascii="Times New Roman" w:hAnsi="Times New Roman"/>
          <w:b/>
          <w:sz w:val="24"/>
          <w:szCs w:val="24"/>
        </w:rPr>
        <w:t>[X, Y, Z]</w:t>
      </w:r>
      <w:r>
        <w:rPr>
          <w:rFonts w:ascii="Times New Roman" w:hAnsi="Times New Roman"/>
          <w:sz w:val="24"/>
          <w:szCs w:val="24"/>
        </w:rPr>
        <w:t xml:space="preserve"> under the supervision of </w:t>
      </w:r>
      <w:r w:rsidRPr="001838F5">
        <w:rPr>
          <w:rFonts w:ascii="Times New Roman" w:hAnsi="Times New Roman"/>
          <w:b/>
          <w:sz w:val="24"/>
          <w:szCs w:val="24"/>
        </w:rPr>
        <w:t>[Advisor’s Name].</w:t>
      </w:r>
      <w:r>
        <w:rPr>
          <w:rFonts w:ascii="Times New Roman" w:hAnsi="Times New Roman"/>
          <w:sz w:val="24"/>
          <w:szCs w:val="24"/>
        </w:rPr>
        <w:t xml:space="preserve"> The work is adequate and lies within the scope of the BS degree in Comput</w:t>
      </w:r>
      <w:r w:rsidR="001B6D9D">
        <w:rPr>
          <w:rFonts w:ascii="Times New Roman" w:hAnsi="Times New Roman"/>
          <w:sz w:val="24"/>
          <w:szCs w:val="24"/>
        </w:rPr>
        <w:t xml:space="preserve">er Science/Computer Engineering </w:t>
      </w:r>
      <w:r>
        <w:rPr>
          <w:rFonts w:ascii="Times New Roman" w:hAnsi="Times New Roman"/>
          <w:sz w:val="24"/>
          <w:szCs w:val="24"/>
        </w:rPr>
        <w:t xml:space="preserve">at Ghulam </w:t>
      </w:r>
      <w:proofErr w:type="spellStart"/>
      <w:r>
        <w:rPr>
          <w:rFonts w:ascii="Times New Roman" w:hAnsi="Times New Roman"/>
          <w:sz w:val="24"/>
          <w:szCs w:val="24"/>
        </w:rPr>
        <w:t>Ishaq</w:t>
      </w:r>
      <w:proofErr w:type="spellEnd"/>
      <w:r>
        <w:rPr>
          <w:rFonts w:ascii="Times New Roman" w:hAnsi="Times New Roman"/>
          <w:sz w:val="24"/>
          <w:szCs w:val="24"/>
        </w:rPr>
        <w:t xml:space="preserve"> Khan Institute of Engineering Sciences and Technology.</w:t>
      </w:r>
    </w:p>
    <w:p w14:paraId="4A0DD6FE" w14:textId="77777777" w:rsidR="008F4479" w:rsidRDefault="008F4479">
      <w:pPr>
        <w:rPr>
          <w:rFonts w:ascii="Times New Roman" w:hAnsi="Times New Roman"/>
          <w:sz w:val="24"/>
          <w:szCs w:val="24"/>
        </w:rPr>
      </w:pPr>
    </w:p>
    <w:p w14:paraId="4A0DD6FF" w14:textId="77777777" w:rsidR="009B185D" w:rsidRDefault="009B185D">
      <w:pPr>
        <w:rPr>
          <w:rFonts w:ascii="Times New Roman" w:hAnsi="Times New Roman"/>
          <w:sz w:val="24"/>
          <w:szCs w:val="24"/>
        </w:rPr>
      </w:pPr>
    </w:p>
    <w:p w14:paraId="4A0DD700" w14:textId="77777777" w:rsidR="008F4479" w:rsidRDefault="008F4479">
      <w:pPr>
        <w:rPr>
          <w:rFonts w:ascii="Times New Roman" w:hAnsi="Times New Roman"/>
          <w:sz w:val="24"/>
          <w:szCs w:val="24"/>
        </w:rPr>
      </w:pPr>
    </w:p>
    <w:p w14:paraId="4A0DD701" w14:textId="2D41E850" w:rsidR="008F4479" w:rsidRDefault="008F4479" w:rsidP="005D4B86">
      <w:r>
        <w:rPr>
          <w:rFonts w:ascii="Times New Roman" w:hAnsi="Times New Roman"/>
          <w:sz w:val="24"/>
          <w:szCs w:val="24"/>
        </w:rPr>
        <w:t>---------------------</w:t>
      </w:r>
      <w:r w:rsidR="005D4B86">
        <w:rPr>
          <w:rFonts w:ascii="Times New Roman" w:hAnsi="Times New Roman"/>
          <w:sz w:val="24"/>
          <w:szCs w:val="24"/>
        </w:rPr>
        <w:tab/>
      </w:r>
      <w:r w:rsidR="005D4B86">
        <w:rPr>
          <w:rFonts w:ascii="Times New Roman" w:hAnsi="Times New Roman"/>
          <w:sz w:val="24"/>
          <w:szCs w:val="24"/>
        </w:rPr>
        <w:tab/>
      </w:r>
      <w:r w:rsidR="005D4B86">
        <w:rPr>
          <w:rFonts w:ascii="Times New Roman" w:hAnsi="Times New Roman"/>
          <w:sz w:val="24"/>
          <w:szCs w:val="24"/>
        </w:rPr>
        <w:tab/>
      </w:r>
      <w:r w:rsidR="005D4B86">
        <w:rPr>
          <w:rFonts w:ascii="Times New Roman" w:hAnsi="Times New Roman"/>
          <w:sz w:val="24"/>
          <w:szCs w:val="24"/>
        </w:rPr>
        <w:tab/>
      </w:r>
      <w:r w:rsidR="005D4B86">
        <w:rPr>
          <w:rFonts w:ascii="Times New Roman" w:hAnsi="Times New Roman"/>
          <w:sz w:val="24"/>
          <w:szCs w:val="24"/>
        </w:rPr>
        <w:tab/>
      </w:r>
      <w:r w:rsidR="005D4B86">
        <w:rPr>
          <w:rFonts w:ascii="Times New Roman" w:hAnsi="Times New Roman"/>
          <w:sz w:val="24"/>
          <w:szCs w:val="24"/>
        </w:rPr>
        <w:tab/>
      </w:r>
      <w:r w:rsidR="005D4B86">
        <w:rPr>
          <w:rFonts w:ascii="Times New Roman" w:hAnsi="Times New Roman"/>
          <w:sz w:val="24"/>
          <w:szCs w:val="24"/>
        </w:rPr>
        <w:t>---------------------</w:t>
      </w:r>
    </w:p>
    <w:p w14:paraId="4A0DD702" w14:textId="741896F6" w:rsidR="008F4479" w:rsidRPr="001838F5" w:rsidRDefault="008F4479" w:rsidP="005D4B86">
      <w:pPr>
        <w:rPr>
          <w:b/>
        </w:rPr>
      </w:pPr>
      <w:r w:rsidRPr="001838F5">
        <w:rPr>
          <w:rFonts w:ascii="Times New Roman" w:hAnsi="Times New Roman"/>
          <w:b/>
          <w:sz w:val="24"/>
          <w:szCs w:val="24"/>
        </w:rPr>
        <w:t>[Advisor’s Name]</w:t>
      </w:r>
      <w:r w:rsidR="005D4B86">
        <w:rPr>
          <w:rFonts w:ascii="Times New Roman" w:hAnsi="Times New Roman"/>
          <w:b/>
          <w:sz w:val="24"/>
          <w:szCs w:val="24"/>
        </w:rPr>
        <w:tab/>
      </w:r>
      <w:r w:rsidR="005D4B86">
        <w:rPr>
          <w:rFonts w:ascii="Times New Roman" w:hAnsi="Times New Roman"/>
          <w:b/>
          <w:sz w:val="24"/>
          <w:szCs w:val="24"/>
        </w:rPr>
        <w:tab/>
      </w:r>
      <w:r w:rsidR="005D4B86">
        <w:rPr>
          <w:rFonts w:ascii="Times New Roman" w:hAnsi="Times New Roman"/>
          <w:b/>
          <w:sz w:val="24"/>
          <w:szCs w:val="24"/>
        </w:rPr>
        <w:tab/>
      </w:r>
      <w:r w:rsidR="005D4B86">
        <w:rPr>
          <w:rFonts w:ascii="Times New Roman" w:hAnsi="Times New Roman"/>
          <w:b/>
          <w:sz w:val="24"/>
          <w:szCs w:val="24"/>
        </w:rPr>
        <w:tab/>
      </w:r>
      <w:r w:rsidR="005D4B86">
        <w:rPr>
          <w:rFonts w:ascii="Times New Roman" w:hAnsi="Times New Roman"/>
          <w:b/>
          <w:sz w:val="24"/>
          <w:szCs w:val="24"/>
        </w:rPr>
        <w:tab/>
      </w:r>
      <w:r w:rsidR="005D4B86">
        <w:rPr>
          <w:rFonts w:ascii="Times New Roman" w:hAnsi="Times New Roman"/>
          <w:b/>
          <w:sz w:val="24"/>
          <w:szCs w:val="24"/>
        </w:rPr>
        <w:tab/>
      </w:r>
      <w:r w:rsidR="005D4B86" w:rsidRPr="001838F5">
        <w:rPr>
          <w:rFonts w:ascii="Times New Roman" w:hAnsi="Times New Roman"/>
          <w:b/>
          <w:sz w:val="24"/>
          <w:szCs w:val="24"/>
        </w:rPr>
        <w:t>[Advisor’s Name]</w:t>
      </w:r>
    </w:p>
    <w:p w14:paraId="4A0DD705" w14:textId="13A75538" w:rsidR="008F4479" w:rsidRPr="005D4B86" w:rsidRDefault="008F4479" w:rsidP="005D4B86">
      <w:r>
        <w:rPr>
          <w:rFonts w:ascii="Times New Roman" w:hAnsi="Times New Roman"/>
          <w:sz w:val="24"/>
          <w:szCs w:val="24"/>
        </w:rPr>
        <w:t>(Advisor)</w:t>
      </w:r>
      <w:r w:rsidR="005D4B86">
        <w:tab/>
      </w:r>
      <w:r w:rsidR="005D4B86">
        <w:tab/>
      </w:r>
      <w:r w:rsidR="005D4B86">
        <w:tab/>
      </w:r>
      <w:r w:rsidR="005D4B86">
        <w:tab/>
      </w:r>
      <w:r w:rsidR="005D4B86">
        <w:tab/>
      </w:r>
      <w:r w:rsidR="005D4B86">
        <w:tab/>
      </w:r>
      <w:r w:rsidR="005D4B86">
        <w:tab/>
      </w:r>
      <w:r w:rsidR="005D4B86">
        <w:rPr>
          <w:rFonts w:ascii="Times New Roman" w:hAnsi="Times New Roman"/>
          <w:sz w:val="24"/>
          <w:szCs w:val="24"/>
        </w:rPr>
        <w:t>(</w:t>
      </w:r>
      <w:r w:rsidR="005D4B86">
        <w:rPr>
          <w:rFonts w:ascii="Times New Roman" w:hAnsi="Times New Roman"/>
          <w:sz w:val="24"/>
          <w:szCs w:val="24"/>
        </w:rPr>
        <w:t>Co</w:t>
      </w:r>
      <w:r w:rsidR="00BF6B0E">
        <w:rPr>
          <w:rFonts w:ascii="Times New Roman" w:hAnsi="Times New Roman"/>
          <w:sz w:val="24"/>
          <w:szCs w:val="24"/>
        </w:rPr>
        <w:t>-</w:t>
      </w:r>
      <w:r w:rsidR="005D4B86">
        <w:rPr>
          <w:rFonts w:ascii="Times New Roman" w:hAnsi="Times New Roman"/>
          <w:sz w:val="24"/>
          <w:szCs w:val="24"/>
        </w:rPr>
        <w:t>Advisor)</w:t>
      </w:r>
    </w:p>
    <w:p w14:paraId="4A0DD706" w14:textId="77777777" w:rsidR="008F4479" w:rsidRDefault="008F4479">
      <w:pPr>
        <w:rPr>
          <w:rFonts w:ascii="Times New Roman" w:hAnsi="Times New Roman"/>
          <w:sz w:val="24"/>
          <w:szCs w:val="24"/>
        </w:rPr>
      </w:pPr>
    </w:p>
    <w:p w14:paraId="4A0DD707" w14:textId="77777777" w:rsidR="008F4479" w:rsidRDefault="008F4479">
      <w:r>
        <w:rPr>
          <w:rFonts w:ascii="Times New Roman" w:hAnsi="Times New Roman"/>
          <w:sz w:val="24"/>
          <w:szCs w:val="24"/>
        </w:rPr>
        <w:t>-------------------</w:t>
      </w:r>
    </w:p>
    <w:p w14:paraId="4A0DD708" w14:textId="5D5FB28D" w:rsidR="008F4479" w:rsidRDefault="001250EE">
      <w:r>
        <w:rPr>
          <w:rFonts w:ascii="Times New Roman" w:hAnsi="Times New Roman"/>
          <w:sz w:val="24"/>
          <w:szCs w:val="24"/>
        </w:rPr>
        <w:t xml:space="preserve">Dr. </w:t>
      </w:r>
      <w:r w:rsidR="005D4B86">
        <w:rPr>
          <w:rFonts w:ascii="Times New Roman" w:hAnsi="Times New Roman"/>
          <w:sz w:val="24"/>
          <w:szCs w:val="24"/>
        </w:rPr>
        <w:t>Ahmar Rashid</w:t>
      </w:r>
    </w:p>
    <w:p w14:paraId="4A0DD709" w14:textId="77777777" w:rsidR="008F4479" w:rsidRDefault="008F4479">
      <w:r>
        <w:rPr>
          <w:rFonts w:ascii="Times New Roman" w:hAnsi="Times New Roman"/>
          <w:sz w:val="24"/>
          <w:szCs w:val="24"/>
        </w:rPr>
        <w:t>(Dean)</w:t>
      </w:r>
    </w:p>
    <w:p w14:paraId="4A0DD70A" w14:textId="77777777" w:rsidR="008F4479" w:rsidRDefault="008F4479">
      <w:pPr>
        <w:rPr>
          <w:rFonts w:ascii="Times New Roman" w:hAnsi="Times New Roman"/>
          <w:sz w:val="24"/>
          <w:szCs w:val="24"/>
        </w:rPr>
      </w:pPr>
    </w:p>
    <w:p w14:paraId="4A0DD70B" w14:textId="77777777" w:rsidR="008F4479" w:rsidRDefault="008F4479">
      <w:pPr>
        <w:pStyle w:val="ListParagraph"/>
        <w:jc w:val="center"/>
      </w:pPr>
    </w:p>
    <w:p w14:paraId="4A0DD70C" w14:textId="77777777" w:rsidR="008F4479" w:rsidRDefault="008F4479">
      <w:pPr>
        <w:pStyle w:val="ListParagraph"/>
        <w:jc w:val="center"/>
      </w:pPr>
    </w:p>
    <w:p w14:paraId="4A0DD70D" w14:textId="77777777" w:rsidR="009B185D" w:rsidRDefault="009B185D">
      <w:pPr>
        <w:pStyle w:val="ListParagraph"/>
        <w:jc w:val="center"/>
      </w:pPr>
    </w:p>
    <w:p w14:paraId="4A0DD70E" w14:textId="77777777" w:rsidR="009B185D" w:rsidRDefault="009B185D">
      <w:pPr>
        <w:pStyle w:val="ListParagraph"/>
        <w:jc w:val="center"/>
      </w:pPr>
    </w:p>
    <w:p w14:paraId="4A0DD70F" w14:textId="77777777" w:rsidR="009B185D" w:rsidRDefault="009B185D">
      <w:pPr>
        <w:pStyle w:val="ListParagraph"/>
        <w:jc w:val="center"/>
      </w:pPr>
    </w:p>
    <w:p w14:paraId="4A0DD710" w14:textId="77777777" w:rsidR="009B185D" w:rsidRDefault="009B185D">
      <w:pPr>
        <w:pStyle w:val="ListParagraph"/>
        <w:jc w:val="center"/>
      </w:pPr>
    </w:p>
    <w:p w14:paraId="4A0DD711" w14:textId="77777777" w:rsidR="008F4479" w:rsidRDefault="008F4479">
      <w:pPr>
        <w:pStyle w:val="ListParagraph"/>
        <w:jc w:val="center"/>
      </w:pPr>
    </w:p>
    <w:p w14:paraId="1974A02A" w14:textId="77777777" w:rsidR="006C5283" w:rsidRDefault="006C5283">
      <w:pPr>
        <w:pStyle w:val="ListParagraph"/>
        <w:jc w:val="center"/>
      </w:pPr>
    </w:p>
    <w:p w14:paraId="3C7FE0EC" w14:textId="77777777" w:rsidR="006C5283" w:rsidRDefault="006C5283">
      <w:pPr>
        <w:pStyle w:val="ListParagraph"/>
        <w:jc w:val="center"/>
      </w:pPr>
    </w:p>
    <w:p w14:paraId="4A0DD712" w14:textId="77777777" w:rsidR="009B185D" w:rsidRDefault="009B185D">
      <w:pPr>
        <w:pStyle w:val="ListParagraph"/>
        <w:jc w:val="center"/>
        <w:rPr>
          <w:rFonts w:ascii="Times New Roman" w:hAnsi="Times New Roman"/>
          <w:b/>
          <w:sz w:val="28"/>
          <w:szCs w:val="28"/>
        </w:rPr>
      </w:pPr>
    </w:p>
    <w:p w14:paraId="4A0DD713" w14:textId="77777777" w:rsidR="009B185D" w:rsidRDefault="009B185D">
      <w:pPr>
        <w:pStyle w:val="ListParagraph"/>
        <w:jc w:val="center"/>
        <w:rPr>
          <w:rFonts w:ascii="Times New Roman" w:hAnsi="Times New Roman"/>
          <w:b/>
          <w:sz w:val="28"/>
          <w:szCs w:val="28"/>
        </w:rPr>
      </w:pPr>
    </w:p>
    <w:p w14:paraId="4A0DD714" w14:textId="77777777" w:rsidR="008F4479" w:rsidRDefault="008F4479">
      <w:pPr>
        <w:pStyle w:val="ListParagraph"/>
        <w:jc w:val="center"/>
      </w:pPr>
      <w:r>
        <w:rPr>
          <w:rFonts w:ascii="Times New Roman" w:hAnsi="Times New Roman"/>
          <w:b/>
          <w:sz w:val="28"/>
          <w:szCs w:val="28"/>
        </w:rPr>
        <w:lastRenderedPageBreak/>
        <w:t>Subsequent Page properties</w:t>
      </w:r>
    </w:p>
    <w:p w14:paraId="4A0DD715" w14:textId="77777777" w:rsidR="008F4479" w:rsidRDefault="008F4479">
      <w:pPr>
        <w:pStyle w:val="ListParagraph"/>
        <w:jc w:val="center"/>
        <w:rPr>
          <w:rFonts w:ascii="Times New Roman" w:hAnsi="Times New Roman"/>
          <w:b/>
          <w:sz w:val="28"/>
          <w:szCs w:val="28"/>
        </w:rPr>
      </w:pPr>
    </w:p>
    <w:p w14:paraId="4A0DD716" w14:textId="77777777" w:rsidR="008F4479" w:rsidRDefault="008F4479">
      <w:pPr>
        <w:pStyle w:val="ListParagraph"/>
        <w:numPr>
          <w:ilvl w:val="0"/>
          <w:numId w:val="4"/>
        </w:numPr>
      </w:pPr>
      <w:r>
        <w:rPr>
          <w:rFonts w:ascii="Times New Roman" w:hAnsi="Times New Roman"/>
          <w:sz w:val="24"/>
          <w:szCs w:val="24"/>
        </w:rPr>
        <w:t xml:space="preserve">Page Setup </w:t>
      </w:r>
    </w:p>
    <w:p w14:paraId="4A0DD717" w14:textId="77777777" w:rsidR="008F4479" w:rsidRDefault="008F4479">
      <w:pPr>
        <w:pStyle w:val="ListParagraph"/>
      </w:pPr>
      <w:r>
        <w:rPr>
          <w:rFonts w:ascii="Times New Roman" w:hAnsi="Times New Roman"/>
          <w:sz w:val="24"/>
          <w:szCs w:val="24"/>
        </w:rPr>
        <w:t xml:space="preserve">Margins:  </w:t>
      </w:r>
      <w:r>
        <w:rPr>
          <w:rFonts w:ascii="Times New Roman" w:hAnsi="Times New Roman"/>
          <w:sz w:val="24"/>
          <w:szCs w:val="24"/>
        </w:rPr>
        <w:tab/>
        <w:t xml:space="preserve">Top: 1.5” </w:t>
      </w:r>
      <w:r>
        <w:rPr>
          <w:rFonts w:ascii="Times New Roman" w:hAnsi="Times New Roman"/>
          <w:sz w:val="24"/>
          <w:szCs w:val="24"/>
        </w:rPr>
        <w:tab/>
      </w:r>
      <w:r>
        <w:rPr>
          <w:rFonts w:ascii="Times New Roman" w:hAnsi="Times New Roman"/>
          <w:sz w:val="24"/>
          <w:szCs w:val="24"/>
        </w:rPr>
        <w:tab/>
        <w:t>Bottom: 1.5”</w:t>
      </w:r>
    </w:p>
    <w:p w14:paraId="4A0DD718" w14:textId="77777777" w:rsidR="008F4479" w:rsidRDefault="008F4479">
      <w:pPr>
        <w:pStyle w:val="ListParagraph"/>
      </w:pPr>
      <w:r>
        <w:rPr>
          <w:rFonts w:ascii="Times New Roman" w:hAnsi="Times New Roman"/>
          <w:sz w:val="24"/>
          <w:szCs w:val="24"/>
        </w:rPr>
        <w:tab/>
      </w:r>
      <w:r>
        <w:rPr>
          <w:rFonts w:ascii="Times New Roman" w:hAnsi="Times New Roman"/>
          <w:sz w:val="24"/>
          <w:szCs w:val="24"/>
        </w:rPr>
        <w:tab/>
        <w:t>Left: 2”</w:t>
      </w:r>
      <w:r>
        <w:rPr>
          <w:rFonts w:ascii="Times New Roman" w:hAnsi="Times New Roman"/>
          <w:sz w:val="24"/>
          <w:szCs w:val="24"/>
        </w:rPr>
        <w:tab/>
      </w:r>
      <w:r>
        <w:rPr>
          <w:rFonts w:ascii="Times New Roman" w:hAnsi="Times New Roman"/>
          <w:sz w:val="24"/>
          <w:szCs w:val="24"/>
        </w:rPr>
        <w:tab/>
        <w:t>Right: 1.33”</w:t>
      </w:r>
    </w:p>
    <w:p w14:paraId="4A0DD719" w14:textId="77777777" w:rsidR="008F4479" w:rsidRDefault="008F4479">
      <w:pPr>
        <w:pStyle w:val="ListParagraph"/>
      </w:pPr>
      <w:r>
        <w:rPr>
          <w:rFonts w:ascii="Times New Roman" w:hAnsi="Times New Roman"/>
          <w:sz w:val="24"/>
          <w:szCs w:val="24"/>
        </w:rPr>
        <w:tab/>
      </w:r>
      <w:r>
        <w:rPr>
          <w:rFonts w:ascii="Times New Roman" w:hAnsi="Times New Roman"/>
          <w:sz w:val="24"/>
          <w:szCs w:val="24"/>
        </w:rPr>
        <w:tab/>
        <w:t>Gutter: 0”</w:t>
      </w:r>
      <w:r>
        <w:rPr>
          <w:rFonts w:ascii="Times New Roman" w:hAnsi="Times New Roman"/>
          <w:sz w:val="24"/>
          <w:szCs w:val="24"/>
        </w:rPr>
        <w:tab/>
      </w:r>
      <w:r>
        <w:rPr>
          <w:rFonts w:ascii="Times New Roman" w:hAnsi="Times New Roman"/>
          <w:sz w:val="24"/>
          <w:szCs w:val="24"/>
        </w:rPr>
        <w:tab/>
        <w:t>Gutter Position: Left</w:t>
      </w:r>
    </w:p>
    <w:p w14:paraId="4A0DD71A" w14:textId="77777777" w:rsidR="008F4479" w:rsidRDefault="008F4479">
      <w:pPr>
        <w:pStyle w:val="ListParagraph"/>
        <w:ind w:left="2160"/>
      </w:pPr>
      <w:r>
        <w:rPr>
          <w:rFonts w:ascii="Times New Roman" w:hAnsi="Times New Roman"/>
          <w:sz w:val="24"/>
          <w:szCs w:val="24"/>
        </w:rPr>
        <w:t>Orientation: Portrait</w:t>
      </w:r>
    </w:p>
    <w:p w14:paraId="4A0DD71B" w14:textId="77777777" w:rsidR="008F4479" w:rsidRDefault="008F4479">
      <w:pPr>
        <w:pStyle w:val="ListParagraph"/>
        <w:ind w:left="2160"/>
      </w:pPr>
      <w:r>
        <w:rPr>
          <w:rFonts w:ascii="Times New Roman" w:hAnsi="Times New Roman"/>
          <w:sz w:val="24"/>
          <w:szCs w:val="24"/>
        </w:rPr>
        <w:t>Multiple Pages: Normal</w:t>
      </w:r>
    </w:p>
    <w:p w14:paraId="4A0DD71C" w14:textId="77777777" w:rsidR="008F4479" w:rsidRDefault="008F4479">
      <w:pPr>
        <w:pStyle w:val="ListParagraph"/>
        <w:rPr>
          <w:rFonts w:ascii="Times New Roman" w:hAnsi="Times New Roman"/>
          <w:sz w:val="24"/>
          <w:szCs w:val="24"/>
        </w:rPr>
      </w:pPr>
    </w:p>
    <w:p w14:paraId="4A0DD71D" w14:textId="77777777" w:rsidR="008F4479" w:rsidRDefault="008F4479">
      <w:pPr>
        <w:pStyle w:val="ListParagraph"/>
      </w:pPr>
      <w:r>
        <w:rPr>
          <w:rFonts w:ascii="Times New Roman" w:hAnsi="Times New Roman"/>
          <w:sz w:val="24"/>
          <w:szCs w:val="24"/>
        </w:rPr>
        <w:t>Paper:</w:t>
      </w:r>
      <w:r>
        <w:rPr>
          <w:rFonts w:ascii="Times New Roman" w:hAnsi="Times New Roman"/>
          <w:sz w:val="24"/>
          <w:szCs w:val="24"/>
        </w:rPr>
        <w:tab/>
      </w:r>
      <w:r>
        <w:rPr>
          <w:rFonts w:ascii="Times New Roman" w:hAnsi="Times New Roman"/>
          <w:sz w:val="24"/>
          <w:szCs w:val="24"/>
        </w:rPr>
        <w:tab/>
        <w:t>Paper size: Letter</w:t>
      </w:r>
    </w:p>
    <w:p w14:paraId="4A0DD71E" w14:textId="77777777" w:rsidR="008F4479" w:rsidRDefault="008F4479">
      <w:pPr>
        <w:pStyle w:val="ListParagraph"/>
      </w:pPr>
      <w:r>
        <w:rPr>
          <w:rFonts w:ascii="Times New Roman" w:hAnsi="Times New Roman"/>
          <w:sz w:val="24"/>
          <w:szCs w:val="24"/>
        </w:rPr>
        <w:tab/>
      </w:r>
      <w:r>
        <w:rPr>
          <w:rFonts w:ascii="Times New Roman" w:hAnsi="Times New Roman"/>
          <w:sz w:val="24"/>
          <w:szCs w:val="24"/>
        </w:rPr>
        <w:tab/>
        <w:t>Width: 8.5”</w:t>
      </w:r>
    </w:p>
    <w:p w14:paraId="4A0DD71F" w14:textId="77777777" w:rsidR="008F4479" w:rsidRDefault="008F4479">
      <w:pPr>
        <w:pStyle w:val="ListParagraph"/>
      </w:pPr>
      <w:r>
        <w:rPr>
          <w:rFonts w:ascii="Times New Roman" w:hAnsi="Times New Roman"/>
          <w:sz w:val="24"/>
          <w:szCs w:val="24"/>
        </w:rPr>
        <w:tab/>
      </w:r>
      <w:r>
        <w:rPr>
          <w:rFonts w:ascii="Times New Roman" w:hAnsi="Times New Roman"/>
          <w:sz w:val="24"/>
          <w:szCs w:val="24"/>
        </w:rPr>
        <w:tab/>
        <w:t>Height: 11”</w:t>
      </w:r>
    </w:p>
    <w:p w14:paraId="4A0DD720" w14:textId="77777777" w:rsidR="008F4479" w:rsidRDefault="008F4479">
      <w:pPr>
        <w:pStyle w:val="ListParagraph"/>
        <w:rPr>
          <w:rFonts w:ascii="Times New Roman" w:hAnsi="Times New Roman"/>
          <w:sz w:val="24"/>
          <w:szCs w:val="24"/>
        </w:rPr>
      </w:pPr>
    </w:p>
    <w:p w14:paraId="4A0DD721" w14:textId="77777777" w:rsidR="008F4479" w:rsidRDefault="008F4479">
      <w:pPr>
        <w:pStyle w:val="ListParagraph"/>
      </w:pPr>
      <w:r>
        <w:rPr>
          <w:rFonts w:ascii="Times New Roman" w:hAnsi="Times New Roman"/>
          <w:sz w:val="24"/>
          <w:szCs w:val="24"/>
        </w:rPr>
        <w:t>Layout:</w:t>
      </w:r>
    </w:p>
    <w:p w14:paraId="4A0DD722" w14:textId="77777777" w:rsidR="008F4479" w:rsidRDefault="008F4479">
      <w:pPr>
        <w:pStyle w:val="ListParagraph"/>
      </w:pPr>
      <w:r>
        <w:rPr>
          <w:rFonts w:ascii="Times New Roman" w:hAnsi="Times New Roman"/>
          <w:sz w:val="24"/>
          <w:szCs w:val="24"/>
        </w:rPr>
        <w:tab/>
        <w:t xml:space="preserve">Section: </w:t>
      </w:r>
    </w:p>
    <w:p w14:paraId="4A0DD723" w14:textId="77777777" w:rsidR="008F4479" w:rsidRDefault="008F4479">
      <w:pPr>
        <w:pStyle w:val="ListParagraph"/>
      </w:pPr>
      <w:r>
        <w:rPr>
          <w:rFonts w:ascii="Times New Roman" w:hAnsi="Times New Roman"/>
          <w:sz w:val="24"/>
          <w:szCs w:val="24"/>
        </w:rPr>
        <w:tab/>
      </w:r>
      <w:r>
        <w:rPr>
          <w:rFonts w:ascii="Times New Roman" w:hAnsi="Times New Roman"/>
          <w:sz w:val="24"/>
          <w:szCs w:val="24"/>
        </w:rPr>
        <w:tab/>
        <w:t>Section start: New Page</w:t>
      </w:r>
    </w:p>
    <w:p w14:paraId="4A0DD724" w14:textId="77777777" w:rsidR="008F4479" w:rsidRDefault="008F4479">
      <w:pPr>
        <w:pStyle w:val="ListParagraph"/>
      </w:pPr>
      <w:r>
        <w:rPr>
          <w:rFonts w:ascii="Times New Roman" w:hAnsi="Times New Roman"/>
          <w:sz w:val="24"/>
          <w:szCs w:val="24"/>
        </w:rPr>
        <w:tab/>
      </w:r>
      <w:r>
        <w:rPr>
          <w:rFonts w:ascii="Times New Roman" w:hAnsi="Times New Roman"/>
          <w:sz w:val="24"/>
          <w:szCs w:val="24"/>
        </w:rPr>
        <w:tab/>
        <w:t xml:space="preserve">From edge: </w:t>
      </w:r>
      <w:r>
        <w:rPr>
          <w:rFonts w:ascii="Times New Roman" w:hAnsi="Times New Roman"/>
          <w:sz w:val="24"/>
          <w:szCs w:val="24"/>
        </w:rPr>
        <w:tab/>
        <w:t>Header: 1”</w:t>
      </w:r>
    </w:p>
    <w:p w14:paraId="4A0DD725" w14:textId="77777777" w:rsidR="008F4479" w:rsidRDefault="008F4479">
      <w:pPr>
        <w:pStyle w:val="ListParagraph"/>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Footer: 0.11”</w:t>
      </w:r>
    </w:p>
    <w:p w14:paraId="4A0DD726" w14:textId="77777777" w:rsidR="008F4479" w:rsidRDefault="008F4479">
      <w:pPr>
        <w:pStyle w:val="ListParagraph"/>
        <w:rPr>
          <w:rFonts w:ascii="Times New Roman" w:hAnsi="Times New Roman"/>
          <w:sz w:val="24"/>
          <w:szCs w:val="24"/>
        </w:rPr>
      </w:pPr>
    </w:p>
    <w:p w14:paraId="4A0DD727" w14:textId="77777777" w:rsidR="008F4479" w:rsidRDefault="008F4479">
      <w:pPr>
        <w:pStyle w:val="ListParagraph"/>
      </w:pPr>
      <w:r>
        <w:rPr>
          <w:rFonts w:ascii="Times New Roman" w:hAnsi="Times New Roman"/>
          <w:sz w:val="24"/>
          <w:szCs w:val="24"/>
        </w:rPr>
        <w:tab/>
        <w:t>Page: Vertical alignment: Top</w:t>
      </w:r>
    </w:p>
    <w:p w14:paraId="4A0DD728" w14:textId="77777777" w:rsidR="008F4479" w:rsidRDefault="008F4479">
      <w:pPr>
        <w:pStyle w:val="ListParagraph"/>
      </w:pPr>
      <w:r>
        <w:tab/>
      </w:r>
      <w:r>
        <w:tab/>
      </w:r>
    </w:p>
    <w:p w14:paraId="4A0DD729" w14:textId="77777777" w:rsidR="008F4479" w:rsidRDefault="008F4479">
      <w:pPr>
        <w:pStyle w:val="ListParagraph"/>
      </w:pPr>
      <w:r>
        <w:tab/>
      </w:r>
      <w:r>
        <w:tab/>
      </w:r>
    </w:p>
    <w:p w14:paraId="4A0DD72A" w14:textId="77777777" w:rsidR="008F4479" w:rsidRDefault="008F4479">
      <w:pPr>
        <w:pStyle w:val="ListParagraph"/>
      </w:pPr>
    </w:p>
    <w:p w14:paraId="4A0DD72B" w14:textId="77777777" w:rsidR="008F4479" w:rsidRDefault="008F4479">
      <w:pPr>
        <w:pStyle w:val="ListParagraph"/>
      </w:pPr>
    </w:p>
    <w:p w14:paraId="4A0DD72C" w14:textId="77777777" w:rsidR="008F4479" w:rsidRDefault="008F4479">
      <w:pPr>
        <w:pStyle w:val="ListParagraph"/>
      </w:pPr>
    </w:p>
    <w:p w14:paraId="4A0DD72D" w14:textId="77777777" w:rsidR="008F4479" w:rsidRDefault="008F4479">
      <w:pPr>
        <w:pStyle w:val="ListParagraph"/>
      </w:pPr>
    </w:p>
    <w:p w14:paraId="4A0DD72E" w14:textId="77777777" w:rsidR="008F4479" w:rsidRDefault="008F4479">
      <w:pPr>
        <w:pStyle w:val="ListParagraph"/>
      </w:pPr>
    </w:p>
    <w:p w14:paraId="4A0DD72F" w14:textId="77777777" w:rsidR="008F4479" w:rsidRDefault="008F4479">
      <w:pPr>
        <w:pStyle w:val="ListParagraph"/>
      </w:pPr>
    </w:p>
    <w:p w14:paraId="4A0DD730" w14:textId="77777777" w:rsidR="008F4479" w:rsidRDefault="008F4479">
      <w:pPr>
        <w:pStyle w:val="ListParagraph"/>
      </w:pPr>
    </w:p>
    <w:p w14:paraId="4A0DD731" w14:textId="77777777" w:rsidR="008F4479" w:rsidRDefault="008F4479">
      <w:pPr>
        <w:pStyle w:val="ListParagraph"/>
      </w:pPr>
    </w:p>
    <w:p w14:paraId="2BE29C39" w14:textId="77777777" w:rsidR="006C5283" w:rsidRDefault="006C5283">
      <w:pPr>
        <w:pStyle w:val="ListParagraph"/>
      </w:pPr>
    </w:p>
    <w:p w14:paraId="4A0DD732" w14:textId="77777777" w:rsidR="008F4479" w:rsidRDefault="008F4479">
      <w:pPr>
        <w:pStyle w:val="ListParagraph"/>
      </w:pPr>
    </w:p>
    <w:p w14:paraId="4A0DD733" w14:textId="77777777" w:rsidR="008F4479" w:rsidRDefault="008F4479">
      <w:pPr>
        <w:pStyle w:val="ListParagraph"/>
      </w:pPr>
    </w:p>
    <w:p w14:paraId="4A0DD734" w14:textId="77777777" w:rsidR="008F4479" w:rsidRDefault="008F4479">
      <w:pPr>
        <w:pStyle w:val="ListParagraph"/>
      </w:pPr>
    </w:p>
    <w:p w14:paraId="4A0DD735" w14:textId="77777777" w:rsidR="008F4479" w:rsidRDefault="008F4479">
      <w:pPr>
        <w:pStyle w:val="ListParagraph"/>
      </w:pPr>
    </w:p>
    <w:p w14:paraId="4A0DD736" w14:textId="77777777" w:rsidR="008F4479" w:rsidRDefault="008F4479">
      <w:pPr>
        <w:pStyle w:val="ListParagraph"/>
      </w:pPr>
    </w:p>
    <w:p w14:paraId="4A0DD737" w14:textId="77777777" w:rsidR="008F4479" w:rsidRDefault="008F4479">
      <w:pPr>
        <w:pStyle w:val="ListParagraph"/>
      </w:pPr>
    </w:p>
    <w:p w14:paraId="4A0DD738" w14:textId="77777777" w:rsidR="008F4479" w:rsidRDefault="008F4479">
      <w:pPr>
        <w:pStyle w:val="ListParagraph"/>
      </w:pPr>
    </w:p>
    <w:p w14:paraId="4A0DD739" w14:textId="77777777" w:rsidR="008F4479" w:rsidRDefault="008F4479">
      <w:pPr>
        <w:pStyle w:val="ListParagraph"/>
      </w:pPr>
    </w:p>
    <w:p w14:paraId="4A0DD73A" w14:textId="77777777" w:rsidR="008F4479" w:rsidRDefault="008F4479">
      <w:pPr>
        <w:pStyle w:val="ListParagraph"/>
      </w:pPr>
    </w:p>
    <w:p w14:paraId="4A0DD73B" w14:textId="77777777" w:rsidR="008F4479" w:rsidRDefault="008F4479">
      <w:pPr>
        <w:pStyle w:val="Subtitle"/>
        <w:spacing w:after="600" w:line="360" w:lineRule="auto"/>
      </w:pPr>
      <w:r>
        <w:rPr>
          <w:b/>
          <w:sz w:val="28"/>
        </w:rPr>
        <w:lastRenderedPageBreak/>
        <w:t>Abstract</w:t>
      </w:r>
    </w:p>
    <w:p w14:paraId="4A0DD73C" w14:textId="77777777" w:rsidR="008F4479" w:rsidRDefault="008F4479">
      <w:pPr>
        <w:pStyle w:val="BodyText"/>
        <w:numPr>
          <w:ilvl w:val="0"/>
          <w:numId w:val="4"/>
        </w:numPr>
        <w:jc w:val="both"/>
      </w:pPr>
      <w:r>
        <w:rPr>
          <w:rFonts w:ascii="Times New Roman" w:hAnsi="Times New Roman"/>
          <w:sz w:val="24"/>
          <w:szCs w:val="24"/>
        </w:rPr>
        <w:t>Title Font: Times New Roman, Font Size: 14; Bold</w:t>
      </w:r>
    </w:p>
    <w:p w14:paraId="4A0DD73D" w14:textId="77777777" w:rsidR="008F4479" w:rsidRDefault="008F4479">
      <w:pPr>
        <w:pStyle w:val="ListParagraph"/>
        <w:numPr>
          <w:ilvl w:val="0"/>
          <w:numId w:val="4"/>
        </w:numPr>
        <w:jc w:val="both"/>
      </w:pPr>
      <w:r>
        <w:rPr>
          <w:rFonts w:ascii="Times New Roman" w:hAnsi="Times New Roman"/>
          <w:sz w:val="24"/>
          <w:szCs w:val="24"/>
        </w:rPr>
        <w:t xml:space="preserve">All text will be of Times New Roman with font size of 12 and line spacing of 1.5. Text must be justified (aligned to both the left and right margins). </w:t>
      </w:r>
    </w:p>
    <w:p w14:paraId="4A0DD73E" w14:textId="77777777" w:rsidR="008F4479" w:rsidRDefault="008F4479">
      <w:pPr>
        <w:jc w:val="both"/>
        <w:rPr>
          <w:rFonts w:ascii="Times New Roman" w:hAnsi="Times New Roman"/>
          <w:sz w:val="24"/>
          <w:szCs w:val="24"/>
        </w:rPr>
      </w:pPr>
    </w:p>
    <w:p w14:paraId="4A0DD73F" w14:textId="77777777" w:rsidR="008F4479" w:rsidRDefault="008F4479">
      <w:pPr>
        <w:jc w:val="center"/>
      </w:pPr>
      <w:r>
        <w:rPr>
          <w:rFonts w:ascii="Times New Roman" w:hAnsi="Times New Roman"/>
          <w:b/>
          <w:sz w:val="28"/>
        </w:rPr>
        <w:t>ACKNOWLEDGEMENTS</w:t>
      </w:r>
    </w:p>
    <w:p w14:paraId="4A0DD740" w14:textId="77777777" w:rsidR="008F4479" w:rsidRDefault="008F4479">
      <w:pPr>
        <w:pStyle w:val="BodyText"/>
        <w:numPr>
          <w:ilvl w:val="0"/>
          <w:numId w:val="4"/>
        </w:numPr>
        <w:jc w:val="both"/>
      </w:pPr>
      <w:r>
        <w:rPr>
          <w:rFonts w:ascii="Times New Roman" w:hAnsi="Times New Roman"/>
          <w:sz w:val="24"/>
          <w:szCs w:val="24"/>
        </w:rPr>
        <w:t>Title Font: Times New Roman, Font Size: 14; Bold</w:t>
      </w:r>
    </w:p>
    <w:p w14:paraId="4A0DD741" w14:textId="77777777" w:rsidR="008F4479" w:rsidRDefault="008F4479">
      <w:pPr>
        <w:pStyle w:val="ListParagraph"/>
        <w:numPr>
          <w:ilvl w:val="0"/>
          <w:numId w:val="4"/>
        </w:numPr>
        <w:jc w:val="both"/>
      </w:pPr>
      <w:r>
        <w:rPr>
          <w:rFonts w:ascii="Times New Roman" w:hAnsi="Times New Roman"/>
          <w:sz w:val="24"/>
          <w:szCs w:val="24"/>
        </w:rPr>
        <w:t xml:space="preserve">All text will be of Times New Roman with font size of 12 and line spacing of 1.5. Text must be justified (aligned to both the left and right margins). </w:t>
      </w:r>
    </w:p>
    <w:p w14:paraId="4A0DD742" w14:textId="77777777" w:rsidR="008F4479" w:rsidRDefault="008F4479">
      <w:pPr>
        <w:pStyle w:val="ListParagraph"/>
        <w:jc w:val="both"/>
        <w:rPr>
          <w:rFonts w:ascii="Times New Roman" w:hAnsi="Times New Roman"/>
          <w:sz w:val="24"/>
          <w:szCs w:val="24"/>
        </w:rPr>
      </w:pPr>
    </w:p>
    <w:p w14:paraId="4A0DD743" w14:textId="77777777" w:rsidR="008F4479" w:rsidRDefault="008F4479">
      <w:pPr>
        <w:pStyle w:val="ListParagraph"/>
        <w:jc w:val="both"/>
        <w:rPr>
          <w:rFonts w:ascii="Times New Roman" w:hAnsi="Times New Roman"/>
          <w:sz w:val="24"/>
          <w:szCs w:val="24"/>
        </w:rPr>
      </w:pPr>
    </w:p>
    <w:p w14:paraId="4A0DD744" w14:textId="77777777" w:rsidR="008F4479" w:rsidRDefault="008F4479">
      <w:pPr>
        <w:jc w:val="center"/>
      </w:pPr>
      <w:r>
        <w:rPr>
          <w:rFonts w:ascii="Times New Roman" w:hAnsi="Times New Roman"/>
          <w:b/>
          <w:sz w:val="28"/>
          <w:szCs w:val="28"/>
        </w:rPr>
        <w:t>TABLE OF CONTENTS</w:t>
      </w:r>
    </w:p>
    <w:p w14:paraId="4A0DD745" w14:textId="77777777" w:rsidR="008F4479" w:rsidRDefault="008F4479">
      <w:pPr>
        <w:pStyle w:val="BodyText"/>
        <w:numPr>
          <w:ilvl w:val="0"/>
          <w:numId w:val="4"/>
        </w:numPr>
        <w:jc w:val="both"/>
      </w:pPr>
      <w:r>
        <w:rPr>
          <w:rFonts w:ascii="Times New Roman" w:hAnsi="Times New Roman"/>
          <w:sz w:val="24"/>
          <w:szCs w:val="24"/>
        </w:rPr>
        <w:t>This section contains Table of contents as given in the template with Font: Times New Roman, Font Size: 12.</w:t>
      </w:r>
    </w:p>
    <w:p w14:paraId="4A0DD746" w14:textId="77777777" w:rsidR="008F4479" w:rsidRDefault="008F4479">
      <w:pPr>
        <w:pStyle w:val="BodyText"/>
        <w:numPr>
          <w:ilvl w:val="0"/>
          <w:numId w:val="4"/>
        </w:numPr>
        <w:jc w:val="both"/>
      </w:pPr>
      <w:r>
        <w:rPr>
          <w:rFonts w:ascii="Times New Roman" w:hAnsi="Times New Roman"/>
          <w:sz w:val="24"/>
          <w:szCs w:val="24"/>
        </w:rPr>
        <w:t xml:space="preserve">Text should be aligned to both left and right margins. </w:t>
      </w:r>
    </w:p>
    <w:p w14:paraId="4A0DD747" w14:textId="77777777" w:rsidR="008F4479" w:rsidRDefault="008F4479">
      <w:pPr>
        <w:pStyle w:val="BodyText"/>
        <w:jc w:val="both"/>
        <w:rPr>
          <w:rFonts w:ascii="Times New Roman" w:hAnsi="Times New Roman"/>
          <w:sz w:val="24"/>
          <w:szCs w:val="24"/>
        </w:rPr>
      </w:pPr>
    </w:p>
    <w:p w14:paraId="4A0DD748" w14:textId="77777777" w:rsidR="008F4479" w:rsidRDefault="008F4479">
      <w:pPr>
        <w:pStyle w:val="BodyText"/>
        <w:jc w:val="center"/>
      </w:pPr>
      <w:r>
        <w:rPr>
          <w:rFonts w:ascii="Times New Roman" w:hAnsi="Times New Roman"/>
          <w:b/>
          <w:sz w:val="28"/>
          <w:szCs w:val="28"/>
        </w:rPr>
        <w:t>LIST OF FIGURES</w:t>
      </w:r>
    </w:p>
    <w:p w14:paraId="4A0DD749" w14:textId="77777777" w:rsidR="008F4479" w:rsidRDefault="008F4479">
      <w:pPr>
        <w:pStyle w:val="BodyText"/>
        <w:numPr>
          <w:ilvl w:val="0"/>
          <w:numId w:val="4"/>
        </w:numPr>
        <w:jc w:val="both"/>
      </w:pPr>
      <w:r>
        <w:rPr>
          <w:rFonts w:ascii="Times New Roman" w:hAnsi="Times New Roman"/>
          <w:sz w:val="24"/>
          <w:szCs w:val="24"/>
        </w:rPr>
        <w:t xml:space="preserve">This section contains list of figures according to the given format. </w:t>
      </w:r>
    </w:p>
    <w:p w14:paraId="4A0DD74A" w14:textId="77777777" w:rsidR="008F4479" w:rsidRDefault="008F4479">
      <w:pPr>
        <w:tabs>
          <w:tab w:val="right" w:pos="7440"/>
        </w:tabs>
        <w:spacing w:line="240" w:lineRule="auto"/>
        <w:ind w:left="1080"/>
        <w:jc w:val="both"/>
      </w:pPr>
      <w:r>
        <w:rPr>
          <w:rStyle w:val="ListHeadings"/>
          <w:rFonts w:cs="Calibri"/>
        </w:rPr>
        <w:t xml:space="preserve">        </w:t>
      </w:r>
      <w:r>
        <w:rPr>
          <w:rStyle w:val="ListHeadings"/>
          <w:rFonts w:ascii="Times New Roman" w:hAnsi="Times New Roman"/>
          <w:sz w:val="24"/>
          <w:szCs w:val="24"/>
        </w:rPr>
        <w:t>Number</w:t>
      </w:r>
      <w:r>
        <w:rPr>
          <w:rStyle w:val="ListHeadings"/>
          <w:rFonts w:ascii="Times New Roman" w:hAnsi="Times New Roman"/>
          <w:sz w:val="24"/>
          <w:szCs w:val="24"/>
        </w:rPr>
        <w:tab/>
        <w:t>Page</w:t>
      </w:r>
    </w:p>
    <w:p w14:paraId="4A0DD74B" w14:textId="77777777" w:rsidR="008F4479" w:rsidRDefault="008F4479">
      <w:pPr>
        <w:pStyle w:val="ListNumber"/>
        <w:numPr>
          <w:ilvl w:val="0"/>
          <w:numId w:val="0"/>
        </w:numPr>
        <w:spacing w:line="240" w:lineRule="auto"/>
        <w:ind w:left="1800" w:hanging="360"/>
      </w:pPr>
      <w:r>
        <w:rPr>
          <w:szCs w:val="24"/>
        </w:rPr>
        <w:t>1.1. Caption of Figure</w:t>
      </w:r>
      <w:r>
        <w:rPr>
          <w:szCs w:val="24"/>
        </w:rPr>
        <w:tab/>
        <w:t>12</w:t>
      </w:r>
    </w:p>
    <w:p w14:paraId="4A0DD74C" w14:textId="77777777" w:rsidR="008F4479" w:rsidRDefault="008F4479">
      <w:pPr>
        <w:pStyle w:val="ListNumber"/>
        <w:numPr>
          <w:ilvl w:val="0"/>
          <w:numId w:val="4"/>
        </w:numPr>
        <w:spacing w:line="240" w:lineRule="auto"/>
      </w:pPr>
      <w:r>
        <w:rPr>
          <w:szCs w:val="24"/>
        </w:rPr>
        <w:t>Text should be aligned to both left and right margins.</w:t>
      </w:r>
    </w:p>
    <w:p w14:paraId="4A0DD74D" w14:textId="77777777" w:rsidR="008F4479" w:rsidRDefault="008F4479">
      <w:pPr>
        <w:pStyle w:val="BodyText"/>
        <w:ind w:left="720"/>
        <w:rPr>
          <w:rFonts w:ascii="Times New Roman" w:hAnsi="Times New Roman"/>
          <w:sz w:val="24"/>
          <w:szCs w:val="24"/>
        </w:rPr>
      </w:pPr>
    </w:p>
    <w:p w14:paraId="4A0DD74E" w14:textId="77777777" w:rsidR="008F4479" w:rsidRDefault="008F4479">
      <w:pPr>
        <w:pStyle w:val="BodyText"/>
        <w:jc w:val="center"/>
      </w:pPr>
      <w:r>
        <w:rPr>
          <w:rFonts w:ascii="Times New Roman" w:hAnsi="Times New Roman"/>
          <w:b/>
          <w:sz w:val="28"/>
          <w:szCs w:val="28"/>
        </w:rPr>
        <w:t>LIST OF TABLES</w:t>
      </w:r>
    </w:p>
    <w:p w14:paraId="4A0DD74F" w14:textId="77777777" w:rsidR="008F4479" w:rsidRDefault="008F4479">
      <w:pPr>
        <w:pStyle w:val="BodyText"/>
        <w:numPr>
          <w:ilvl w:val="0"/>
          <w:numId w:val="4"/>
        </w:numPr>
        <w:jc w:val="both"/>
      </w:pPr>
      <w:r>
        <w:rPr>
          <w:rFonts w:ascii="Times New Roman" w:hAnsi="Times New Roman"/>
          <w:sz w:val="24"/>
          <w:szCs w:val="24"/>
        </w:rPr>
        <w:t xml:space="preserve">This section contains list of tables according to the given format. </w:t>
      </w:r>
    </w:p>
    <w:p w14:paraId="4A0DD750" w14:textId="77777777" w:rsidR="008F4479" w:rsidRDefault="008F4479">
      <w:pPr>
        <w:pStyle w:val="ListParagraph"/>
        <w:tabs>
          <w:tab w:val="right" w:pos="7440"/>
        </w:tabs>
        <w:spacing w:line="240" w:lineRule="auto"/>
        <w:ind w:left="1440"/>
      </w:pPr>
      <w:r>
        <w:rPr>
          <w:rStyle w:val="ListHeadings"/>
          <w:rFonts w:ascii="Times New Roman" w:hAnsi="Times New Roman"/>
          <w:sz w:val="24"/>
          <w:szCs w:val="24"/>
        </w:rPr>
        <w:t>Number</w:t>
      </w:r>
      <w:r>
        <w:rPr>
          <w:rStyle w:val="ListHeadings"/>
          <w:rFonts w:ascii="Times New Roman" w:hAnsi="Times New Roman"/>
          <w:sz w:val="24"/>
          <w:szCs w:val="24"/>
        </w:rPr>
        <w:tab/>
        <w:t>Page</w:t>
      </w:r>
    </w:p>
    <w:p w14:paraId="4A0DD751" w14:textId="77777777" w:rsidR="008F4479" w:rsidRDefault="008F4479">
      <w:pPr>
        <w:pStyle w:val="ListNumber"/>
        <w:numPr>
          <w:ilvl w:val="0"/>
          <w:numId w:val="0"/>
        </w:numPr>
        <w:spacing w:line="240" w:lineRule="auto"/>
        <w:ind w:left="1440"/>
      </w:pPr>
      <w:r>
        <w:rPr>
          <w:szCs w:val="24"/>
        </w:rPr>
        <w:t>1.1. Caption of Table</w:t>
      </w:r>
      <w:r>
        <w:rPr>
          <w:szCs w:val="24"/>
        </w:rPr>
        <w:tab/>
        <w:t>07</w:t>
      </w:r>
    </w:p>
    <w:p w14:paraId="4A0DD752" w14:textId="77777777" w:rsidR="008F4479" w:rsidRDefault="008F4479">
      <w:pPr>
        <w:pStyle w:val="ListNumber"/>
        <w:numPr>
          <w:ilvl w:val="0"/>
          <w:numId w:val="4"/>
        </w:numPr>
        <w:spacing w:line="240" w:lineRule="auto"/>
      </w:pPr>
      <w:r>
        <w:rPr>
          <w:szCs w:val="24"/>
        </w:rPr>
        <w:t>Text must be justified i.e.  aligned to both left and right margins.</w:t>
      </w:r>
    </w:p>
    <w:p w14:paraId="4A0DD753" w14:textId="77777777" w:rsidR="008F4479" w:rsidRDefault="008F4479">
      <w:pPr>
        <w:pStyle w:val="Heading1"/>
        <w:spacing w:after="600"/>
      </w:pPr>
      <w:r>
        <w:rPr>
          <w:b/>
          <w:sz w:val="28"/>
        </w:rPr>
        <w:lastRenderedPageBreak/>
        <w:t>Chapter I</w:t>
      </w:r>
    </w:p>
    <w:p w14:paraId="4A0DD754" w14:textId="77777777" w:rsidR="008F4479" w:rsidRDefault="008F4479">
      <w:pPr>
        <w:pStyle w:val="BodyText"/>
      </w:pPr>
      <w:r>
        <w:rPr>
          <w:rFonts w:ascii="Times New Roman" w:hAnsi="Times New Roman"/>
          <w:b/>
          <w:color w:val="FF0000"/>
          <w:sz w:val="24"/>
          <w:szCs w:val="24"/>
        </w:rPr>
        <w:t>Preferably following should be the chapter distribution:</w:t>
      </w:r>
    </w:p>
    <w:p w14:paraId="4A0DD755" w14:textId="77777777" w:rsidR="008F4479" w:rsidRDefault="008F4479">
      <w:pPr>
        <w:pStyle w:val="BodyText"/>
      </w:pPr>
      <w:r>
        <w:rPr>
          <w:rFonts w:ascii="Times New Roman" w:hAnsi="Times New Roman"/>
          <w:b/>
          <w:color w:val="FF0000"/>
          <w:sz w:val="24"/>
          <w:szCs w:val="24"/>
        </w:rPr>
        <w:t>Chapter 1: Introduction</w:t>
      </w:r>
    </w:p>
    <w:p w14:paraId="4A0DD756" w14:textId="77777777" w:rsidR="008F4479" w:rsidRDefault="008F4479">
      <w:pPr>
        <w:pStyle w:val="BodyText"/>
      </w:pPr>
      <w:r>
        <w:rPr>
          <w:rFonts w:ascii="Times New Roman" w:hAnsi="Times New Roman"/>
          <w:b/>
          <w:color w:val="FF0000"/>
          <w:sz w:val="24"/>
          <w:szCs w:val="24"/>
        </w:rPr>
        <w:t>Chapter 2: Literature Survey</w:t>
      </w:r>
    </w:p>
    <w:p w14:paraId="4A0DD757" w14:textId="77777777" w:rsidR="008F4479" w:rsidRDefault="008F4479">
      <w:pPr>
        <w:pStyle w:val="BodyText"/>
      </w:pPr>
      <w:r>
        <w:rPr>
          <w:rFonts w:ascii="Times New Roman" w:hAnsi="Times New Roman"/>
          <w:b/>
          <w:color w:val="FF0000"/>
          <w:sz w:val="24"/>
          <w:szCs w:val="24"/>
        </w:rPr>
        <w:t>Chapter 3: Design (Systems Requirements/Specifications)</w:t>
      </w:r>
    </w:p>
    <w:p w14:paraId="4A0DD758" w14:textId="77777777" w:rsidR="008F4479" w:rsidRDefault="008F4479">
      <w:pPr>
        <w:pStyle w:val="BodyText"/>
      </w:pPr>
      <w:r>
        <w:rPr>
          <w:rFonts w:ascii="Times New Roman" w:hAnsi="Times New Roman"/>
          <w:b/>
          <w:color w:val="FF0000"/>
          <w:sz w:val="24"/>
          <w:szCs w:val="24"/>
        </w:rPr>
        <w:t>Chapter 4: Proposed Solution (Methodology, Implementation)</w:t>
      </w:r>
    </w:p>
    <w:p w14:paraId="4A0DD759" w14:textId="77777777" w:rsidR="008F4479" w:rsidRDefault="008F4479">
      <w:pPr>
        <w:pStyle w:val="BodyText"/>
      </w:pPr>
      <w:r>
        <w:rPr>
          <w:rFonts w:ascii="Times New Roman" w:hAnsi="Times New Roman"/>
          <w:b/>
          <w:color w:val="FF0000"/>
          <w:sz w:val="24"/>
          <w:szCs w:val="24"/>
        </w:rPr>
        <w:t>Chapter 5: Results and Discussion</w:t>
      </w:r>
    </w:p>
    <w:p w14:paraId="4A0DD75A" w14:textId="77777777" w:rsidR="008F4479" w:rsidRDefault="008F4479">
      <w:pPr>
        <w:pStyle w:val="BodyText"/>
      </w:pPr>
      <w:r>
        <w:rPr>
          <w:rFonts w:ascii="Times New Roman" w:hAnsi="Times New Roman"/>
          <w:b/>
          <w:color w:val="FF0000"/>
          <w:sz w:val="24"/>
          <w:szCs w:val="24"/>
        </w:rPr>
        <w:t>Chapter 6: Conclusion and Future Work</w:t>
      </w:r>
    </w:p>
    <w:p w14:paraId="4A0DD75B" w14:textId="77777777" w:rsidR="008F4479" w:rsidRDefault="008F4479">
      <w:pPr>
        <w:pStyle w:val="BodyText"/>
      </w:pPr>
      <w:r>
        <w:rPr>
          <w:rFonts w:ascii="Times New Roman" w:hAnsi="Times New Roman"/>
          <w:b/>
          <w:color w:val="FF0000"/>
          <w:sz w:val="24"/>
          <w:szCs w:val="24"/>
        </w:rPr>
        <w:t>References</w:t>
      </w:r>
    </w:p>
    <w:p w14:paraId="4A0DD75C" w14:textId="77777777" w:rsidR="008F4479" w:rsidRDefault="008F4479">
      <w:pPr>
        <w:pStyle w:val="BodyText"/>
      </w:pPr>
      <w:r>
        <w:rPr>
          <w:rFonts w:ascii="Times New Roman" w:hAnsi="Times New Roman"/>
          <w:b/>
          <w:color w:val="FF0000"/>
          <w:sz w:val="24"/>
          <w:szCs w:val="24"/>
        </w:rPr>
        <w:t xml:space="preserve">Appendix (May contain code, survey data and other such stuff) </w:t>
      </w:r>
    </w:p>
    <w:p w14:paraId="4A0DD75D" w14:textId="77777777" w:rsidR="008F4479" w:rsidRDefault="008F4479">
      <w:pPr>
        <w:pStyle w:val="BodyText"/>
        <w:rPr>
          <w:rFonts w:ascii="Times New Roman" w:hAnsi="Times New Roman"/>
          <w:b/>
          <w:color w:val="FF0000"/>
          <w:sz w:val="24"/>
          <w:szCs w:val="24"/>
        </w:rPr>
      </w:pPr>
    </w:p>
    <w:p w14:paraId="4A0DD75E" w14:textId="77777777" w:rsidR="008F4479" w:rsidRDefault="008F4479">
      <w:pPr>
        <w:pStyle w:val="BodyText"/>
        <w:numPr>
          <w:ilvl w:val="0"/>
          <w:numId w:val="4"/>
        </w:numPr>
      </w:pPr>
      <w:r>
        <w:rPr>
          <w:rFonts w:ascii="Times New Roman" w:hAnsi="Times New Roman"/>
          <w:sz w:val="24"/>
          <w:szCs w:val="24"/>
        </w:rPr>
        <w:t>Heading “CHAPTER I” is Heading 1 from MS Word template.(</w:t>
      </w:r>
      <w:proofErr w:type="spellStart"/>
      <w:r>
        <w:rPr>
          <w:rFonts w:ascii="Times New Roman" w:hAnsi="Times New Roman"/>
          <w:sz w:val="24"/>
          <w:szCs w:val="24"/>
        </w:rPr>
        <w:t>pre defined</w:t>
      </w:r>
      <w:proofErr w:type="spellEnd"/>
      <w:r>
        <w:rPr>
          <w:rFonts w:ascii="Times New Roman" w:hAnsi="Times New Roman"/>
          <w:sz w:val="24"/>
          <w:szCs w:val="24"/>
        </w:rPr>
        <w:t xml:space="preserve"> headings)</w:t>
      </w:r>
    </w:p>
    <w:p w14:paraId="4A0DD75F" w14:textId="77777777" w:rsidR="008F4479" w:rsidRDefault="008F4479">
      <w:pPr>
        <w:pStyle w:val="BodyText"/>
        <w:numPr>
          <w:ilvl w:val="0"/>
          <w:numId w:val="4"/>
        </w:numPr>
      </w:pPr>
      <w:r>
        <w:rPr>
          <w:rFonts w:ascii="Times New Roman" w:hAnsi="Times New Roman"/>
          <w:sz w:val="24"/>
          <w:szCs w:val="24"/>
        </w:rPr>
        <w:t>Title is Heading 3 from MS Word template. (</w:t>
      </w:r>
      <w:proofErr w:type="spellStart"/>
      <w:r>
        <w:rPr>
          <w:rFonts w:ascii="Times New Roman" w:hAnsi="Times New Roman"/>
          <w:sz w:val="24"/>
          <w:szCs w:val="24"/>
        </w:rPr>
        <w:t>pre defined</w:t>
      </w:r>
      <w:proofErr w:type="spellEnd"/>
      <w:r>
        <w:rPr>
          <w:rFonts w:ascii="Times New Roman" w:hAnsi="Times New Roman"/>
          <w:sz w:val="24"/>
          <w:szCs w:val="24"/>
        </w:rPr>
        <w:t xml:space="preserve"> headings)</w:t>
      </w:r>
    </w:p>
    <w:p w14:paraId="4A0DD760" w14:textId="77777777" w:rsidR="008F4479" w:rsidRDefault="008F4479">
      <w:pPr>
        <w:pStyle w:val="BodyText"/>
        <w:numPr>
          <w:ilvl w:val="0"/>
          <w:numId w:val="4"/>
        </w:numPr>
      </w:pPr>
      <w:r>
        <w:rPr>
          <w:rFonts w:ascii="Times New Roman" w:hAnsi="Times New Roman"/>
          <w:sz w:val="24"/>
          <w:szCs w:val="24"/>
        </w:rPr>
        <w:t>Heading 4 of the template for level-1 heading, Heading 5 for level-2 and level-3 heading and so on.</w:t>
      </w:r>
    </w:p>
    <w:p w14:paraId="4A0DD761" w14:textId="77777777" w:rsidR="008F4479" w:rsidRDefault="008F4479">
      <w:pPr>
        <w:pStyle w:val="ListParagraph"/>
        <w:numPr>
          <w:ilvl w:val="0"/>
          <w:numId w:val="4"/>
        </w:numPr>
        <w:jc w:val="both"/>
      </w:pPr>
      <w:r>
        <w:rPr>
          <w:rFonts w:ascii="Times New Roman" w:hAnsi="Times New Roman"/>
          <w:sz w:val="24"/>
          <w:szCs w:val="24"/>
        </w:rPr>
        <w:t xml:space="preserve">All text will be of Times New Roman with font size of 12 and line spacing of 1.5. Text must be justified (aligned to both the left and right margins). </w:t>
      </w:r>
    </w:p>
    <w:p w14:paraId="4A0DD762" w14:textId="77777777" w:rsidR="008F4479" w:rsidRDefault="008F4479">
      <w:pPr>
        <w:pStyle w:val="BodyText"/>
        <w:numPr>
          <w:ilvl w:val="0"/>
          <w:numId w:val="4"/>
        </w:numPr>
      </w:pPr>
      <w:r>
        <w:rPr>
          <w:rFonts w:cs="Calibri"/>
        </w:rPr>
        <w:t xml:space="preserve"> </w:t>
      </w:r>
      <w:r>
        <w:rPr>
          <w:rFonts w:ascii="Times New Roman" w:hAnsi="Times New Roman"/>
          <w:sz w:val="24"/>
          <w:szCs w:val="24"/>
        </w:rPr>
        <w:t>You will need to determine whether or not your equation should be typed using either the Times New Roman or the Symbol font (please no other font). To create multileveled equations, it may be necessary to treat the equation as a graphic and insert it into the text.</w:t>
      </w:r>
    </w:p>
    <w:p w14:paraId="4A0DD763" w14:textId="77777777" w:rsidR="008F4479" w:rsidRDefault="008F4479">
      <w:pPr>
        <w:pStyle w:val="BodyText"/>
        <w:ind w:left="720"/>
      </w:pPr>
      <w:r>
        <w:rPr>
          <w:rFonts w:ascii="Times New Roman" w:hAnsi="Times New Roman"/>
          <w:sz w:val="24"/>
          <w:szCs w:val="24"/>
        </w:rPr>
        <w:t xml:space="preserve">Number equations consecutively. Equation numbers, within parentheses, are to position flush right, as in (1.1), using a right tab stop. To make your equations more compact, you may use the solidus </w:t>
      </w:r>
      <w:proofErr w:type="gramStart"/>
      <w:r>
        <w:rPr>
          <w:rFonts w:ascii="Times New Roman" w:hAnsi="Times New Roman"/>
          <w:sz w:val="24"/>
          <w:szCs w:val="24"/>
        </w:rPr>
        <w:t>( /</w:t>
      </w:r>
      <w:proofErr w:type="gramEnd"/>
      <w:r>
        <w:rPr>
          <w:rFonts w:ascii="Times New Roman" w:hAnsi="Times New Roman"/>
          <w:sz w:val="24"/>
          <w:szCs w:val="24"/>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4A0DD764" w14:textId="77777777" w:rsidR="008F4479" w:rsidRDefault="008F4479">
      <w:pPr>
        <w:pStyle w:val="equation"/>
        <w:ind w:left="720"/>
        <w:jc w:val="left"/>
        <w:rPr>
          <w:rFonts w:hint="eastAsia"/>
        </w:rPr>
      </w:pPr>
      <w:r>
        <w:rPr>
          <w:rFonts w:ascii="Times New Roman" w:hAnsi="Times New Roman" w:cs="Times New Roman"/>
          <w:sz w:val="24"/>
          <w:szCs w:val="24"/>
        </w:rPr>
        <w:tab/>
      </w:r>
      <w:r>
        <w:rPr>
          <w:rFonts w:ascii="Times New Roman" w:hAnsi="Times New Roman" w:cs="Times New Roman"/>
          <w:sz w:val="24"/>
          <w:szCs w:val="24"/>
        </w:rPr>
        <w:tab/>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ab/>
      </w:r>
      <w:r>
        <w:rPr>
          <w:sz w:val="24"/>
          <w:szCs w:val="24"/>
        </w:rPr>
        <w:t></w:t>
      </w:r>
      <w:r>
        <w:rPr>
          <w:sz w:val="24"/>
          <w:szCs w:val="24"/>
        </w:rPr>
        <w:t></w:t>
      </w:r>
      <w:r>
        <w:rPr>
          <w:sz w:val="24"/>
          <w:szCs w:val="24"/>
        </w:rPr>
        <w:t></w:t>
      </w:r>
      <w:r>
        <w:rPr>
          <w:sz w:val="24"/>
          <w:szCs w:val="24"/>
        </w:rPr>
        <w:t></w:t>
      </w:r>
      <w:r>
        <w:rPr>
          <w:sz w:val="24"/>
          <w:szCs w:val="24"/>
        </w:rPr>
        <w:t></w:t>
      </w:r>
      <w:r>
        <w:rPr>
          <w:sz w:val="24"/>
          <w:szCs w:val="24"/>
        </w:rPr>
        <w:tab/>
      </w:r>
      <w:r>
        <w:rPr>
          <w:sz w:val="24"/>
          <w:szCs w:val="24"/>
        </w:rPr>
        <w:tab/>
      </w:r>
      <w:r>
        <w:rPr>
          <w:rFonts w:ascii="Times New Roman" w:hAnsi="Times New Roman" w:cs="Times New Roman"/>
          <w:sz w:val="24"/>
          <w:szCs w:val="24"/>
        </w:rPr>
        <w:tab/>
      </w:r>
    </w:p>
    <w:p w14:paraId="4A0DD765" w14:textId="77777777" w:rsidR="008F4479" w:rsidRDefault="008F4479">
      <w:pPr>
        <w:pStyle w:val="BodyText"/>
        <w:ind w:left="720"/>
      </w:pPr>
      <w:r>
        <w:rPr>
          <w:rFonts w:ascii="Times New Roman" w:hAnsi="Times New Roman"/>
          <w:sz w:val="24"/>
          <w:szCs w:val="24"/>
        </w:rPr>
        <w:t xml:space="preserve">Note that the equation is centered using a center tab stop. Be sure that the symbols in your equation have been defined before or immediately following the equation. Use </w:t>
      </w:r>
      <w:r>
        <w:rPr>
          <w:rFonts w:ascii="Times New Roman" w:hAnsi="Times New Roman"/>
          <w:sz w:val="24"/>
          <w:szCs w:val="24"/>
        </w:rPr>
        <w:lastRenderedPageBreak/>
        <w:t>“(1.1)”, not “Eq. (1.1)” or “equation (1.1)”, except at the beginning of a sentence: “Equation (1.1) is . . .”</w:t>
      </w:r>
    </w:p>
    <w:p w14:paraId="4A0DD766" w14:textId="77777777" w:rsidR="008F4479" w:rsidRDefault="008F4479">
      <w:pPr>
        <w:pStyle w:val="BodyText"/>
        <w:ind w:left="1080"/>
        <w:rPr>
          <w:rFonts w:ascii="Times New Roman" w:hAnsi="Times New Roman"/>
          <w:sz w:val="24"/>
          <w:szCs w:val="24"/>
        </w:rPr>
      </w:pPr>
    </w:p>
    <w:p w14:paraId="4A0DD767" w14:textId="77777777" w:rsidR="008F4479" w:rsidRDefault="008F4479">
      <w:pPr>
        <w:pStyle w:val="BodyText"/>
        <w:numPr>
          <w:ilvl w:val="0"/>
          <w:numId w:val="3"/>
        </w:numPr>
      </w:pPr>
      <w:r>
        <w:rPr>
          <w:rFonts w:ascii="Times New Roman" w:hAnsi="Times New Roman"/>
          <w:i/>
          <w:iCs/>
          <w:sz w:val="24"/>
          <w:szCs w:val="24"/>
        </w:rPr>
        <w:t xml:space="preserve">Positioning Figures and Tables: </w:t>
      </w:r>
      <w:r>
        <w:rPr>
          <w:rFonts w:ascii="Times New Roman" w:hAnsi="Times New Roman"/>
          <w:sz w:val="24"/>
          <w:szCs w:val="24"/>
        </w:rPr>
        <w:t>Place figures and tables at the top and bottom. Avoid placing them in the middle. Figure captions should be below the figures; table heads should appear above the tables. Insert figures and tables after they are cited in the text. Use the abbreviation “Fig. 1.1”, even at the beginning of a sentence. Caption Font and table text is of Times New Roman with font size of 10 and table footnote of size 8.</w:t>
      </w:r>
    </w:p>
    <w:p w14:paraId="4A0DD768" w14:textId="77777777" w:rsidR="008F4479" w:rsidRDefault="008F4479">
      <w:pPr>
        <w:pStyle w:val="tablehead"/>
        <w:numPr>
          <w:ilvl w:val="0"/>
          <w:numId w:val="0"/>
        </w:numPr>
      </w:pPr>
      <w:r>
        <w:rPr>
          <w:sz w:val="20"/>
          <w:szCs w:val="20"/>
        </w:rPr>
        <w:t>table 1.1 Table Type Styles</w:t>
      </w:r>
    </w:p>
    <w:tbl>
      <w:tblPr>
        <w:tblW w:w="0" w:type="auto"/>
        <w:tblInd w:w="108" w:type="dxa"/>
        <w:tblLayout w:type="fixed"/>
        <w:tblLook w:val="0000" w:firstRow="0" w:lastRow="0" w:firstColumn="0" w:lastColumn="0" w:noHBand="0" w:noVBand="0"/>
      </w:tblPr>
      <w:tblGrid>
        <w:gridCol w:w="1112"/>
        <w:gridCol w:w="2340"/>
        <w:gridCol w:w="1122"/>
        <w:gridCol w:w="1196"/>
      </w:tblGrid>
      <w:tr w:rsidR="008F4479" w14:paraId="4A0DD76B" w14:textId="77777777">
        <w:trPr>
          <w:cantSplit/>
          <w:trHeight w:val="240"/>
          <w:tblHeader/>
        </w:trPr>
        <w:tc>
          <w:tcPr>
            <w:tcW w:w="1112" w:type="dxa"/>
            <w:vMerge w:val="restart"/>
            <w:tcBorders>
              <w:top w:val="single" w:sz="2" w:space="0" w:color="000000"/>
              <w:left w:val="single" w:sz="2" w:space="0" w:color="000000"/>
              <w:bottom w:val="single" w:sz="2" w:space="0" w:color="000000"/>
            </w:tcBorders>
            <w:shd w:val="clear" w:color="auto" w:fill="auto"/>
            <w:vAlign w:val="center"/>
          </w:tcPr>
          <w:p w14:paraId="4A0DD769" w14:textId="77777777" w:rsidR="008F4479" w:rsidRDefault="008F4479">
            <w:pPr>
              <w:pStyle w:val="tablecolhead"/>
            </w:pPr>
            <w:r>
              <w:rPr>
                <w:sz w:val="20"/>
                <w:szCs w:val="20"/>
              </w:rPr>
              <w:t>Table Head</w:t>
            </w:r>
          </w:p>
        </w:tc>
        <w:tc>
          <w:tcPr>
            <w:tcW w:w="4658"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4A0DD76A" w14:textId="77777777" w:rsidR="008F4479" w:rsidRDefault="008F4479">
            <w:pPr>
              <w:pStyle w:val="tablecolhead"/>
            </w:pPr>
            <w:r>
              <w:rPr>
                <w:sz w:val="20"/>
                <w:szCs w:val="20"/>
              </w:rPr>
              <w:t>Table Column Head</w:t>
            </w:r>
          </w:p>
        </w:tc>
      </w:tr>
      <w:tr w:rsidR="008F4479" w14:paraId="4A0DD770" w14:textId="77777777">
        <w:trPr>
          <w:cantSplit/>
          <w:trHeight w:val="240"/>
          <w:tblHeader/>
        </w:trPr>
        <w:tc>
          <w:tcPr>
            <w:tcW w:w="1112" w:type="dxa"/>
            <w:vMerge/>
            <w:tcBorders>
              <w:top w:val="single" w:sz="2" w:space="0" w:color="000000"/>
              <w:left w:val="single" w:sz="2" w:space="0" w:color="000000"/>
              <w:bottom w:val="single" w:sz="2" w:space="0" w:color="000000"/>
            </w:tcBorders>
            <w:shd w:val="clear" w:color="auto" w:fill="auto"/>
          </w:tcPr>
          <w:p w14:paraId="4A0DD76C" w14:textId="77777777" w:rsidR="008F4479" w:rsidRDefault="008F4479">
            <w:pPr>
              <w:snapToGrid w:val="0"/>
              <w:rPr>
                <w:sz w:val="20"/>
                <w:szCs w:val="20"/>
              </w:rPr>
            </w:pPr>
          </w:p>
        </w:tc>
        <w:tc>
          <w:tcPr>
            <w:tcW w:w="2340" w:type="dxa"/>
            <w:tcBorders>
              <w:top w:val="single" w:sz="2" w:space="0" w:color="000000"/>
              <w:left w:val="single" w:sz="2" w:space="0" w:color="000000"/>
              <w:bottom w:val="single" w:sz="2" w:space="0" w:color="000000"/>
            </w:tcBorders>
            <w:shd w:val="clear" w:color="auto" w:fill="auto"/>
            <w:vAlign w:val="center"/>
          </w:tcPr>
          <w:p w14:paraId="4A0DD76D" w14:textId="77777777" w:rsidR="008F4479" w:rsidRDefault="008F4479">
            <w:pPr>
              <w:pStyle w:val="tablecolsubhead"/>
            </w:pPr>
            <w:r>
              <w:rPr>
                <w:sz w:val="20"/>
                <w:szCs w:val="20"/>
              </w:rPr>
              <w:t>Table column subhead</w:t>
            </w:r>
          </w:p>
        </w:tc>
        <w:tc>
          <w:tcPr>
            <w:tcW w:w="1122" w:type="dxa"/>
            <w:tcBorders>
              <w:top w:val="single" w:sz="2" w:space="0" w:color="000000"/>
              <w:left w:val="single" w:sz="2" w:space="0" w:color="000000"/>
              <w:bottom w:val="single" w:sz="2" w:space="0" w:color="000000"/>
            </w:tcBorders>
            <w:shd w:val="clear" w:color="auto" w:fill="auto"/>
            <w:vAlign w:val="center"/>
          </w:tcPr>
          <w:p w14:paraId="4A0DD76E" w14:textId="77777777" w:rsidR="008F4479" w:rsidRDefault="008F4479">
            <w:pPr>
              <w:pStyle w:val="tablecolsubhead"/>
            </w:pPr>
            <w:r>
              <w:rPr>
                <w:sz w:val="20"/>
                <w:szCs w:val="20"/>
              </w:rPr>
              <w:t>Subhead</w:t>
            </w:r>
          </w:p>
        </w:tc>
        <w:tc>
          <w:tcPr>
            <w:tcW w:w="119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A0DD76F" w14:textId="77777777" w:rsidR="008F4479" w:rsidRDefault="008F4479">
            <w:pPr>
              <w:pStyle w:val="tablecolsubhead"/>
            </w:pPr>
            <w:r>
              <w:rPr>
                <w:sz w:val="20"/>
                <w:szCs w:val="20"/>
              </w:rPr>
              <w:t>Subhead</w:t>
            </w:r>
          </w:p>
        </w:tc>
      </w:tr>
      <w:tr w:rsidR="008F4479" w14:paraId="4A0DD775" w14:textId="77777777">
        <w:trPr>
          <w:trHeight w:val="320"/>
        </w:trPr>
        <w:tc>
          <w:tcPr>
            <w:tcW w:w="1112" w:type="dxa"/>
            <w:tcBorders>
              <w:top w:val="single" w:sz="2" w:space="0" w:color="000000"/>
              <w:left w:val="single" w:sz="2" w:space="0" w:color="000000"/>
              <w:bottom w:val="single" w:sz="2" w:space="0" w:color="000000"/>
            </w:tcBorders>
            <w:shd w:val="clear" w:color="auto" w:fill="auto"/>
            <w:vAlign w:val="center"/>
          </w:tcPr>
          <w:p w14:paraId="4A0DD771" w14:textId="77777777" w:rsidR="008F4479" w:rsidRDefault="008F4479">
            <w:pPr>
              <w:pStyle w:val="tablecopy"/>
            </w:pPr>
            <w:r>
              <w:rPr>
                <w:sz w:val="20"/>
                <w:szCs w:val="20"/>
              </w:rPr>
              <w:t>Copy</w:t>
            </w:r>
          </w:p>
        </w:tc>
        <w:tc>
          <w:tcPr>
            <w:tcW w:w="2340" w:type="dxa"/>
            <w:tcBorders>
              <w:top w:val="single" w:sz="2" w:space="0" w:color="000000"/>
              <w:left w:val="single" w:sz="2" w:space="0" w:color="000000"/>
              <w:bottom w:val="single" w:sz="2" w:space="0" w:color="000000"/>
            </w:tcBorders>
            <w:shd w:val="clear" w:color="auto" w:fill="auto"/>
            <w:vAlign w:val="center"/>
          </w:tcPr>
          <w:p w14:paraId="4A0DD772" w14:textId="77777777" w:rsidR="008F4479" w:rsidRDefault="008F4479">
            <w:pPr>
              <w:pStyle w:val="tablecopy"/>
            </w:pPr>
            <w:r>
              <w:rPr>
                <w:sz w:val="20"/>
                <w:szCs w:val="20"/>
              </w:rPr>
              <w:t xml:space="preserve">More table </w:t>
            </w:r>
            <w:proofErr w:type="spellStart"/>
            <w:r>
              <w:rPr>
                <w:sz w:val="20"/>
                <w:szCs w:val="20"/>
              </w:rPr>
              <w:t>copy</w:t>
            </w:r>
            <w:r>
              <w:rPr>
                <w:sz w:val="20"/>
                <w:szCs w:val="20"/>
                <w:vertAlign w:val="superscript"/>
              </w:rPr>
              <w:t>a</w:t>
            </w:r>
            <w:proofErr w:type="spellEnd"/>
          </w:p>
        </w:tc>
        <w:tc>
          <w:tcPr>
            <w:tcW w:w="1122" w:type="dxa"/>
            <w:tcBorders>
              <w:top w:val="single" w:sz="2" w:space="0" w:color="000000"/>
              <w:left w:val="single" w:sz="2" w:space="0" w:color="000000"/>
              <w:bottom w:val="single" w:sz="2" w:space="0" w:color="000000"/>
            </w:tcBorders>
            <w:shd w:val="clear" w:color="auto" w:fill="auto"/>
            <w:vAlign w:val="center"/>
          </w:tcPr>
          <w:p w14:paraId="4A0DD773" w14:textId="77777777" w:rsidR="008F4479" w:rsidRDefault="008F4479">
            <w:pPr>
              <w:snapToGrid w:val="0"/>
              <w:rPr>
                <w:sz w:val="20"/>
                <w:szCs w:val="20"/>
              </w:rPr>
            </w:pPr>
          </w:p>
        </w:tc>
        <w:tc>
          <w:tcPr>
            <w:tcW w:w="1196"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A0DD774" w14:textId="77777777" w:rsidR="008F4479" w:rsidRDefault="008F4479">
            <w:pPr>
              <w:snapToGrid w:val="0"/>
              <w:rPr>
                <w:sz w:val="20"/>
              </w:rPr>
            </w:pPr>
          </w:p>
        </w:tc>
      </w:tr>
    </w:tbl>
    <w:p w14:paraId="4A0DD776" w14:textId="77777777" w:rsidR="008F4479" w:rsidRDefault="008F4479">
      <w:pPr>
        <w:pStyle w:val="BodyText"/>
        <w:ind w:firstLine="3335"/>
        <w:jc w:val="center"/>
      </w:pPr>
      <w:r>
        <w:rPr>
          <w:rFonts w:ascii="Times New Roman" w:hAnsi="Times New Roman"/>
          <w:sz w:val="16"/>
          <w:szCs w:val="16"/>
        </w:rPr>
        <w:t>a. Sample of a Table footnote. (Table footnote)</w:t>
      </w:r>
    </w:p>
    <w:p w14:paraId="4A0DD777" w14:textId="77777777" w:rsidR="008F4479" w:rsidRDefault="008F4479">
      <w:pPr>
        <w:pStyle w:val="ListParagraph"/>
        <w:numPr>
          <w:ilvl w:val="0"/>
          <w:numId w:val="3"/>
        </w:numPr>
      </w:pPr>
      <w:r>
        <w:rPr>
          <w:rFonts w:ascii="Times New Roman" w:hAnsi="Times New Roman"/>
          <w:sz w:val="24"/>
          <w:szCs w:val="24"/>
        </w:rPr>
        <w:t xml:space="preserve">On the </w:t>
      </w:r>
      <w:r>
        <w:rPr>
          <w:rFonts w:ascii="Times New Roman" w:hAnsi="Times New Roman"/>
          <w:b/>
          <w:sz w:val="24"/>
          <w:szCs w:val="24"/>
        </w:rPr>
        <w:t>Insert</w:t>
      </w:r>
      <w:r>
        <w:rPr>
          <w:rFonts w:ascii="Times New Roman" w:hAnsi="Times New Roman"/>
          <w:sz w:val="24"/>
          <w:szCs w:val="24"/>
        </w:rPr>
        <w:t xml:space="preserve"> menu, point to </w:t>
      </w:r>
      <w:r>
        <w:rPr>
          <w:rFonts w:ascii="Times New Roman" w:hAnsi="Times New Roman"/>
          <w:b/>
          <w:sz w:val="24"/>
          <w:szCs w:val="24"/>
        </w:rPr>
        <w:t>Picture</w:t>
      </w:r>
      <w:r>
        <w:rPr>
          <w:rFonts w:ascii="Times New Roman" w:hAnsi="Times New Roman"/>
          <w:sz w:val="24"/>
          <w:szCs w:val="24"/>
        </w:rPr>
        <w:t xml:space="preserve">, and then click the command that corresponds to the type of element you want to insert. To insert a caption, in a new paragraph, on the </w:t>
      </w:r>
      <w:r>
        <w:rPr>
          <w:rFonts w:ascii="Times New Roman" w:hAnsi="Times New Roman"/>
          <w:b/>
          <w:sz w:val="24"/>
          <w:szCs w:val="24"/>
        </w:rPr>
        <w:t>Format</w:t>
      </w:r>
      <w:r>
        <w:rPr>
          <w:rFonts w:ascii="Times New Roman" w:hAnsi="Times New Roman"/>
          <w:sz w:val="24"/>
          <w:szCs w:val="24"/>
        </w:rPr>
        <w:t xml:space="preserve"> menu, click </w:t>
      </w:r>
      <w:r>
        <w:rPr>
          <w:rFonts w:ascii="Times New Roman" w:hAnsi="Times New Roman"/>
          <w:b/>
          <w:sz w:val="24"/>
          <w:szCs w:val="24"/>
        </w:rPr>
        <w:t>Styles and Formatting</w:t>
      </w:r>
      <w:r>
        <w:rPr>
          <w:rFonts w:ascii="Times New Roman" w:hAnsi="Times New Roman"/>
          <w:sz w:val="24"/>
          <w:szCs w:val="24"/>
        </w:rPr>
        <w:t xml:space="preserve">. In the </w:t>
      </w:r>
      <w:r>
        <w:rPr>
          <w:rFonts w:ascii="Times New Roman" w:hAnsi="Times New Roman"/>
          <w:b/>
          <w:sz w:val="24"/>
          <w:szCs w:val="24"/>
        </w:rPr>
        <w:t>Styles and Formatting</w:t>
      </w:r>
      <w:r>
        <w:rPr>
          <w:rFonts w:ascii="Times New Roman" w:hAnsi="Times New Roman"/>
          <w:sz w:val="24"/>
          <w:szCs w:val="24"/>
        </w:rPr>
        <w:t xml:space="preserve"> task pane, click </w:t>
      </w:r>
      <w:r>
        <w:rPr>
          <w:rFonts w:ascii="Times New Roman" w:hAnsi="Times New Roman"/>
          <w:b/>
          <w:sz w:val="24"/>
          <w:szCs w:val="24"/>
        </w:rPr>
        <w:t>All styles</w:t>
      </w:r>
      <w:r>
        <w:rPr>
          <w:rFonts w:ascii="Times New Roman" w:hAnsi="Times New Roman"/>
          <w:sz w:val="24"/>
          <w:szCs w:val="24"/>
        </w:rPr>
        <w:t xml:space="preserve"> in the </w:t>
      </w:r>
      <w:r>
        <w:rPr>
          <w:rFonts w:ascii="Times New Roman" w:hAnsi="Times New Roman"/>
          <w:b/>
          <w:sz w:val="24"/>
          <w:szCs w:val="24"/>
        </w:rPr>
        <w:t>Show</w:t>
      </w:r>
      <w:r>
        <w:rPr>
          <w:rFonts w:ascii="Times New Roman" w:hAnsi="Times New Roman"/>
          <w:sz w:val="24"/>
          <w:szCs w:val="24"/>
        </w:rPr>
        <w:t xml:space="preserve"> list, and then make the selection you want in the list.</w:t>
      </w:r>
    </w:p>
    <w:p w14:paraId="4A0DD778" w14:textId="77777777" w:rsidR="008F4479" w:rsidRDefault="008F4479">
      <w:pPr>
        <w:pStyle w:val="ListParagraph"/>
        <w:numPr>
          <w:ilvl w:val="0"/>
          <w:numId w:val="3"/>
        </w:numPr>
      </w:pPr>
      <w:r>
        <w:rPr>
          <w:rFonts w:ascii="Times New Roman" w:hAnsi="Times New Roman"/>
          <w:b/>
          <w:color w:val="FF0000"/>
          <w:sz w:val="24"/>
          <w:szCs w:val="24"/>
        </w:rPr>
        <w:t>The report should be checked for plagiarism using ‘</w:t>
      </w:r>
      <w:proofErr w:type="spellStart"/>
      <w:r>
        <w:rPr>
          <w:rFonts w:ascii="Times New Roman" w:hAnsi="Times New Roman"/>
          <w:b/>
          <w:color w:val="FF0000"/>
          <w:sz w:val="24"/>
          <w:szCs w:val="24"/>
        </w:rPr>
        <w:t>turnitin</w:t>
      </w:r>
      <w:proofErr w:type="spellEnd"/>
      <w:r>
        <w:rPr>
          <w:rFonts w:ascii="Times New Roman" w:hAnsi="Times New Roman"/>
          <w:b/>
          <w:color w:val="FF0000"/>
          <w:sz w:val="24"/>
          <w:szCs w:val="24"/>
        </w:rPr>
        <w:t xml:space="preserve">’. </w:t>
      </w:r>
    </w:p>
    <w:p w14:paraId="4A0DD779" w14:textId="77777777" w:rsidR="008F4479" w:rsidRDefault="008F4479">
      <w:pPr>
        <w:pStyle w:val="ListNumber"/>
        <w:numPr>
          <w:ilvl w:val="0"/>
          <w:numId w:val="0"/>
        </w:numPr>
        <w:spacing w:line="240" w:lineRule="auto"/>
        <w:ind w:left="720" w:hanging="360"/>
        <w:rPr>
          <w:b/>
          <w:color w:val="FF0000"/>
          <w:szCs w:val="24"/>
        </w:rPr>
      </w:pPr>
    </w:p>
    <w:p w14:paraId="4A0DD77A" w14:textId="77777777" w:rsidR="008F4479" w:rsidRDefault="008F4479">
      <w:pPr>
        <w:pStyle w:val="BodyText"/>
        <w:ind w:left="720"/>
        <w:jc w:val="center"/>
      </w:pPr>
      <w:r>
        <w:rPr>
          <w:rFonts w:ascii="Times New Roman" w:hAnsi="Times New Roman"/>
          <w:b/>
          <w:sz w:val="28"/>
          <w:szCs w:val="28"/>
        </w:rPr>
        <w:t>CHAPTER II</w:t>
      </w:r>
    </w:p>
    <w:p w14:paraId="4A0DD77B" w14:textId="77777777" w:rsidR="008F4479" w:rsidRDefault="008F4479">
      <w:pPr>
        <w:pStyle w:val="BodyText"/>
        <w:ind w:left="720"/>
      </w:pPr>
      <w:r>
        <w:rPr>
          <w:rFonts w:ascii="Times New Roman" w:hAnsi="Times New Roman"/>
          <w:sz w:val="24"/>
          <w:szCs w:val="24"/>
        </w:rPr>
        <w:t>Same as CHAPTER I</w:t>
      </w:r>
    </w:p>
    <w:p w14:paraId="4A0DD77C" w14:textId="77777777" w:rsidR="008F4479" w:rsidRDefault="008F4479">
      <w:pPr>
        <w:pStyle w:val="BodyText"/>
        <w:ind w:left="720"/>
        <w:rPr>
          <w:rFonts w:ascii="Times New Roman" w:hAnsi="Times New Roman"/>
          <w:sz w:val="24"/>
          <w:szCs w:val="24"/>
        </w:rPr>
      </w:pPr>
    </w:p>
    <w:p w14:paraId="4A0DD77D" w14:textId="77777777" w:rsidR="008F4479" w:rsidRDefault="008F4479">
      <w:pPr>
        <w:pStyle w:val="BodyText"/>
        <w:ind w:left="720"/>
        <w:rPr>
          <w:rFonts w:ascii="Times New Roman" w:hAnsi="Times New Roman"/>
          <w:sz w:val="24"/>
          <w:szCs w:val="24"/>
        </w:rPr>
      </w:pPr>
    </w:p>
    <w:p w14:paraId="4A0DD77E" w14:textId="77777777" w:rsidR="008F4479" w:rsidRDefault="008F4479">
      <w:pPr>
        <w:pStyle w:val="BodyText"/>
        <w:ind w:left="720"/>
        <w:jc w:val="center"/>
      </w:pPr>
      <w:r>
        <w:rPr>
          <w:rFonts w:ascii="Times New Roman" w:hAnsi="Times New Roman"/>
          <w:b/>
          <w:sz w:val="28"/>
          <w:szCs w:val="28"/>
        </w:rPr>
        <w:t>CHAPTER III</w:t>
      </w:r>
    </w:p>
    <w:p w14:paraId="4A0DD77F" w14:textId="77777777" w:rsidR="008F4479" w:rsidRDefault="008F4479">
      <w:pPr>
        <w:pStyle w:val="BodyText"/>
        <w:ind w:left="720"/>
        <w:jc w:val="both"/>
      </w:pPr>
      <w:r>
        <w:rPr>
          <w:rFonts w:ascii="Times New Roman" w:hAnsi="Times New Roman"/>
          <w:sz w:val="24"/>
          <w:szCs w:val="24"/>
        </w:rPr>
        <w:t>Same as CHAPTER I</w:t>
      </w:r>
    </w:p>
    <w:p w14:paraId="4A0DD780" w14:textId="77777777" w:rsidR="008F4479" w:rsidRDefault="008F4479">
      <w:pPr>
        <w:pStyle w:val="BodyText"/>
        <w:ind w:left="720"/>
        <w:jc w:val="both"/>
        <w:rPr>
          <w:rFonts w:ascii="Times New Roman" w:hAnsi="Times New Roman"/>
          <w:b/>
          <w:sz w:val="28"/>
          <w:szCs w:val="28"/>
        </w:rPr>
      </w:pPr>
    </w:p>
    <w:p w14:paraId="4A0DD781" w14:textId="77777777" w:rsidR="008F4479" w:rsidRDefault="008F4479">
      <w:pPr>
        <w:pStyle w:val="BodyText"/>
        <w:ind w:left="720"/>
        <w:jc w:val="both"/>
        <w:rPr>
          <w:rFonts w:ascii="Times New Roman" w:hAnsi="Times New Roman"/>
          <w:b/>
          <w:sz w:val="28"/>
          <w:szCs w:val="28"/>
        </w:rPr>
      </w:pPr>
    </w:p>
    <w:p w14:paraId="4A0DD782" w14:textId="77777777" w:rsidR="008F4479" w:rsidRDefault="008F4479">
      <w:pPr>
        <w:pStyle w:val="BodyText"/>
        <w:ind w:left="720"/>
        <w:jc w:val="center"/>
      </w:pPr>
      <w:r>
        <w:rPr>
          <w:rFonts w:ascii="Times New Roman" w:hAnsi="Times New Roman"/>
          <w:b/>
          <w:sz w:val="28"/>
          <w:szCs w:val="28"/>
        </w:rPr>
        <w:t>CHAPTER IV</w:t>
      </w:r>
    </w:p>
    <w:p w14:paraId="4A0DD783" w14:textId="77777777" w:rsidR="008F4479" w:rsidRDefault="008F4479">
      <w:pPr>
        <w:pStyle w:val="BodyText"/>
        <w:ind w:left="720"/>
      </w:pPr>
      <w:r>
        <w:rPr>
          <w:rFonts w:ascii="Times New Roman" w:hAnsi="Times New Roman"/>
          <w:sz w:val="24"/>
          <w:szCs w:val="24"/>
        </w:rPr>
        <w:t>Same as CHAPTER I</w:t>
      </w:r>
    </w:p>
    <w:p w14:paraId="4A0DD784" w14:textId="77777777" w:rsidR="008F4479" w:rsidRDefault="008F4479">
      <w:pPr>
        <w:pStyle w:val="BodyText"/>
        <w:ind w:left="720"/>
        <w:rPr>
          <w:rFonts w:ascii="Times New Roman" w:hAnsi="Times New Roman"/>
          <w:sz w:val="24"/>
          <w:szCs w:val="24"/>
        </w:rPr>
      </w:pPr>
    </w:p>
    <w:p w14:paraId="4A0DD785" w14:textId="77777777" w:rsidR="008F4479" w:rsidRDefault="008F4479">
      <w:pPr>
        <w:pStyle w:val="BodyText"/>
        <w:ind w:left="720"/>
        <w:jc w:val="center"/>
      </w:pPr>
      <w:r>
        <w:rPr>
          <w:rFonts w:ascii="Times New Roman" w:hAnsi="Times New Roman"/>
          <w:b/>
          <w:sz w:val="28"/>
          <w:szCs w:val="28"/>
        </w:rPr>
        <w:t>CHAPTER V</w:t>
      </w:r>
    </w:p>
    <w:p w14:paraId="4A0DD786" w14:textId="77777777" w:rsidR="008F4479" w:rsidRDefault="008F4479">
      <w:pPr>
        <w:pStyle w:val="BodyText"/>
        <w:ind w:left="720"/>
        <w:jc w:val="both"/>
      </w:pPr>
      <w:r>
        <w:rPr>
          <w:rFonts w:ascii="Times New Roman" w:hAnsi="Times New Roman"/>
          <w:sz w:val="24"/>
          <w:szCs w:val="24"/>
        </w:rPr>
        <w:t>Same as CHAPTER I</w:t>
      </w:r>
    </w:p>
    <w:p w14:paraId="4A0DD787" w14:textId="77777777" w:rsidR="008F4479" w:rsidRDefault="008F4479">
      <w:pPr>
        <w:pStyle w:val="Heading1"/>
        <w:spacing w:after="600"/>
      </w:pPr>
      <w:r>
        <w:rPr>
          <w:b/>
          <w:sz w:val="28"/>
        </w:rPr>
        <w:lastRenderedPageBreak/>
        <w:t>Glossary</w:t>
      </w:r>
    </w:p>
    <w:p w14:paraId="4A0DD788" w14:textId="77777777" w:rsidR="008F4479" w:rsidRDefault="008F4479">
      <w:pPr>
        <w:pStyle w:val="BodyText"/>
        <w:numPr>
          <w:ilvl w:val="0"/>
          <w:numId w:val="4"/>
        </w:numPr>
      </w:pPr>
      <w:r>
        <w:rPr>
          <w:rFonts w:ascii="Times New Roman" w:hAnsi="Times New Roman"/>
          <w:sz w:val="24"/>
          <w:szCs w:val="24"/>
        </w:rPr>
        <w:t>Heading “GLOSSARY” is Heading 1 from MS Word template (</w:t>
      </w:r>
      <w:proofErr w:type="spellStart"/>
      <w:r>
        <w:rPr>
          <w:rFonts w:ascii="Times New Roman" w:hAnsi="Times New Roman"/>
          <w:sz w:val="24"/>
          <w:szCs w:val="24"/>
        </w:rPr>
        <w:t>pre defined</w:t>
      </w:r>
      <w:proofErr w:type="spellEnd"/>
      <w:r>
        <w:rPr>
          <w:rFonts w:ascii="Times New Roman" w:hAnsi="Times New Roman"/>
          <w:sz w:val="24"/>
          <w:szCs w:val="24"/>
        </w:rPr>
        <w:t xml:space="preserve"> headings).</w:t>
      </w:r>
    </w:p>
    <w:p w14:paraId="4A0DD789" w14:textId="77777777" w:rsidR="008F4479" w:rsidRDefault="008F4479">
      <w:pPr>
        <w:pStyle w:val="BodyText"/>
        <w:numPr>
          <w:ilvl w:val="0"/>
          <w:numId w:val="4"/>
        </w:numPr>
      </w:pPr>
      <w:r>
        <w:rPr>
          <w:rFonts w:ascii="Times New Roman" w:hAnsi="Times New Roman"/>
          <w:sz w:val="24"/>
          <w:szCs w:val="24"/>
        </w:rPr>
        <w:t>All text will use Times New Roman with font size of 12 and line spacing of 1.5. Text must be justified (aligned to both the left and right margins).</w:t>
      </w:r>
    </w:p>
    <w:p w14:paraId="4A0DD78A" w14:textId="77777777" w:rsidR="008F4479" w:rsidRDefault="008F4479">
      <w:pPr>
        <w:pStyle w:val="GlossaryDefinition"/>
        <w:numPr>
          <w:ilvl w:val="0"/>
          <w:numId w:val="2"/>
        </w:numPr>
      </w:pPr>
      <w:r>
        <w:rPr>
          <w:rStyle w:val="GlossaryEntry"/>
          <w:b w:val="0"/>
        </w:rPr>
        <w:t xml:space="preserve">It includes an alphabetical list of technical terms used in the report. </w:t>
      </w:r>
    </w:p>
    <w:p w14:paraId="4A0DD78B" w14:textId="77777777" w:rsidR="008F4479" w:rsidRDefault="008F4479">
      <w:pPr>
        <w:pStyle w:val="GlossaryDefinition"/>
        <w:numPr>
          <w:ilvl w:val="0"/>
          <w:numId w:val="2"/>
        </w:numPr>
      </w:pPr>
      <w:r>
        <w:rPr>
          <w:rStyle w:val="GlossaryEntry"/>
          <w:b w:val="0"/>
        </w:rPr>
        <w:t>This glossary of terms list is optional. Omit the page if not used.</w:t>
      </w:r>
    </w:p>
    <w:p w14:paraId="4A0DD78C" w14:textId="77777777" w:rsidR="008F4479" w:rsidRDefault="008F4479">
      <w:pPr>
        <w:pStyle w:val="GlossaryDefinition"/>
        <w:ind w:left="720" w:firstLine="0"/>
      </w:pPr>
    </w:p>
    <w:p w14:paraId="4A0DD78D" w14:textId="77777777" w:rsidR="008F4479" w:rsidRDefault="008F4479">
      <w:pPr>
        <w:pStyle w:val="BodyText"/>
        <w:ind w:left="720"/>
        <w:jc w:val="center"/>
      </w:pPr>
      <w:r>
        <w:rPr>
          <w:rFonts w:ascii="Times New Roman" w:hAnsi="Times New Roman"/>
          <w:b/>
          <w:sz w:val="28"/>
          <w:szCs w:val="28"/>
        </w:rPr>
        <w:t>REFERENCES</w:t>
      </w:r>
    </w:p>
    <w:p w14:paraId="4A0DD78E" w14:textId="77777777" w:rsidR="008F4479" w:rsidRDefault="008F4479">
      <w:pPr>
        <w:pStyle w:val="BodyText"/>
        <w:ind w:left="720"/>
        <w:jc w:val="center"/>
        <w:rPr>
          <w:rFonts w:ascii="Times New Roman" w:hAnsi="Times New Roman"/>
          <w:b/>
          <w:sz w:val="28"/>
          <w:szCs w:val="28"/>
        </w:rPr>
      </w:pPr>
    </w:p>
    <w:p w14:paraId="4A0DD78F" w14:textId="77777777" w:rsidR="008F4479" w:rsidRDefault="008F4479">
      <w:pPr>
        <w:pStyle w:val="BodyText"/>
        <w:numPr>
          <w:ilvl w:val="0"/>
          <w:numId w:val="4"/>
        </w:numPr>
      </w:pPr>
      <w:r>
        <w:rPr>
          <w:rFonts w:ascii="Times New Roman" w:hAnsi="Times New Roman"/>
          <w:sz w:val="24"/>
          <w:szCs w:val="24"/>
        </w:rPr>
        <w:t>Heading “GLOSSARY” is Heading 1 from MS Word template (</w:t>
      </w:r>
      <w:proofErr w:type="spellStart"/>
      <w:r>
        <w:rPr>
          <w:rFonts w:ascii="Times New Roman" w:hAnsi="Times New Roman"/>
          <w:sz w:val="24"/>
          <w:szCs w:val="24"/>
        </w:rPr>
        <w:t>pre defined</w:t>
      </w:r>
      <w:proofErr w:type="spellEnd"/>
      <w:r>
        <w:rPr>
          <w:rFonts w:ascii="Times New Roman" w:hAnsi="Times New Roman"/>
          <w:sz w:val="24"/>
          <w:szCs w:val="24"/>
        </w:rPr>
        <w:t xml:space="preserve"> headings).</w:t>
      </w:r>
    </w:p>
    <w:p w14:paraId="4A0DD790" w14:textId="77777777" w:rsidR="008F4479" w:rsidRDefault="008F4479">
      <w:pPr>
        <w:pStyle w:val="BodyText"/>
        <w:numPr>
          <w:ilvl w:val="0"/>
          <w:numId w:val="4"/>
        </w:numPr>
      </w:pPr>
      <w:r>
        <w:rPr>
          <w:rFonts w:ascii="Times New Roman" w:hAnsi="Times New Roman"/>
          <w:sz w:val="24"/>
          <w:szCs w:val="24"/>
        </w:rPr>
        <w:t>Text must be justified (aligned to both the left and right margins).</w:t>
      </w:r>
    </w:p>
    <w:p w14:paraId="4A0DD791" w14:textId="77777777" w:rsidR="008F4479" w:rsidRDefault="008F4479">
      <w:pPr>
        <w:pStyle w:val="BodyText"/>
        <w:numPr>
          <w:ilvl w:val="0"/>
          <w:numId w:val="4"/>
        </w:numPr>
      </w:pPr>
      <w:r>
        <w:rPr>
          <w:rStyle w:val="GlossaryEntry"/>
          <w:rFonts w:ascii="Times New Roman" w:hAnsi="Times New Roman"/>
          <w:sz w:val="24"/>
          <w:szCs w:val="24"/>
        </w:rPr>
        <w:t>Follow IEEE style of referencing or Harvard style (preferred).</w:t>
      </w:r>
    </w:p>
    <w:p w14:paraId="4A0DD792" w14:textId="77777777" w:rsidR="008F4479" w:rsidRDefault="008F4479">
      <w:pPr>
        <w:pStyle w:val="BodyText"/>
        <w:ind w:left="720"/>
      </w:pPr>
      <w:r>
        <w:rPr>
          <w:rStyle w:val="GlossaryEntry"/>
          <w:rFonts w:ascii="Times New Roman" w:hAnsi="Times New Roman"/>
          <w:sz w:val="24"/>
          <w:szCs w:val="24"/>
        </w:rPr>
        <w:t>Useful links:</w:t>
      </w:r>
    </w:p>
    <w:p w14:paraId="4A0DD793" w14:textId="77777777" w:rsidR="008F4479" w:rsidRDefault="006C5283">
      <w:pPr>
        <w:pStyle w:val="BodyText"/>
        <w:ind w:left="720"/>
      </w:pPr>
      <w:hyperlink r:id="rId5" w:anchor="_blank" w:history="1">
        <w:r w:rsidR="008F4479">
          <w:rPr>
            <w:rStyle w:val="Hyperlink"/>
            <w:rFonts w:ascii="Times New Roman" w:hAnsi="Times New Roman"/>
            <w:color w:val="00008B"/>
            <w:sz w:val="24"/>
            <w:szCs w:val="24"/>
            <w:shd w:val="clear" w:color="auto" w:fill="FFFFFF"/>
          </w:rPr>
          <w:t>http://www.ieee.org/documents/ieeecitationref.pdf</w:t>
        </w:r>
      </w:hyperlink>
    </w:p>
    <w:p w14:paraId="4A0DD794" w14:textId="77777777" w:rsidR="008F4479" w:rsidRDefault="006C5283">
      <w:pPr>
        <w:pStyle w:val="BodyText"/>
        <w:ind w:left="720"/>
      </w:pPr>
      <w:hyperlink r:id="rId6" w:anchor="_blank" w:history="1">
        <w:r w:rsidR="008F4479">
          <w:rPr>
            <w:rStyle w:val="Hyperlink"/>
            <w:rFonts w:ascii="Times New Roman" w:hAnsi="Times New Roman"/>
            <w:color w:val="00008B"/>
            <w:sz w:val="24"/>
            <w:szCs w:val="24"/>
            <w:shd w:val="clear" w:color="auto" w:fill="FFFFFF"/>
          </w:rPr>
          <w:t>http://www.noodletools.com/helpdesk/kb/index.php?action=article&amp;id=53</w:t>
        </w:r>
      </w:hyperlink>
      <w:r w:rsidR="008F4479">
        <w:rPr>
          <w:rStyle w:val="apple-converted-space"/>
          <w:rFonts w:ascii="Times New Roman" w:hAnsi="Times New Roman"/>
          <w:color w:val="000000"/>
          <w:sz w:val="24"/>
          <w:szCs w:val="24"/>
          <w:shd w:val="clear" w:color="auto" w:fill="FFFFFF"/>
        </w:rPr>
        <w:t> </w:t>
      </w:r>
    </w:p>
    <w:p w14:paraId="4A0DD795" w14:textId="77777777" w:rsidR="008F4479" w:rsidRDefault="008F4479">
      <w:pPr>
        <w:pStyle w:val="BodyText"/>
        <w:ind w:left="720"/>
        <w:rPr>
          <w:rFonts w:ascii="Times New Roman" w:hAnsi="Times New Roman"/>
          <w:sz w:val="24"/>
          <w:szCs w:val="24"/>
        </w:rPr>
      </w:pPr>
    </w:p>
    <w:p w14:paraId="4A0DD796" w14:textId="77777777" w:rsidR="008F4479" w:rsidRDefault="008F4479">
      <w:pPr>
        <w:pStyle w:val="BodyText"/>
        <w:ind w:left="720"/>
      </w:pPr>
    </w:p>
    <w:p w14:paraId="4A0DD797" w14:textId="77777777" w:rsidR="008F4479" w:rsidRDefault="008F4479">
      <w:pPr>
        <w:pStyle w:val="BodyText"/>
        <w:ind w:left="720"/>
        <w:jc w:val="center"/>
      </w:pPr>
      <w:r>
        <w:rPr>
          <w:rFonts w:ascii="Times New Roman" w:hAnsi="Times New Roman"/>
          <w:b/>
          <w:sz w:val="28"/>
          <w:szCs w:val="28"/>
        </w:rPr>
        <w:t>APPENDIX A</w:t>
      </w:r>
    </w:p>
    <w:p w14:paraId="4A0DD798" w14:textId="77777777" w:rsidR="008F4479" w:rsidRDefault="008F4479">
      <w:pPr>
        <w:pStyle w:val="BodyText"/>
        <w:numPr>
          <w:ilvl w:val="0"/>
          <w:numId w:val="4"/>
        </w:numPr>
      </w:pPr>
      <w:r>
        <w:rPr>
          <w:rFonts w:ascii="Times New Roman" w:hAnsi="Times New Roman"/>
          <w:sz w:val="24"/>
          <w:szCs w:val="24"/>
        </w:rPr>
        <w:t>Heading “APPENDIX” is Heading 1 from MS Word template (</w:t>
      </w:r>
      <w:proofErr w:type="spellStart"/>
      <w:r>
        <w:rPr>
          <w:rFonts w:ascii="Times New Roman" w:hAnsi="Times New Roman"/>
          <w:sz w:val="24"/>
          <w:szCs w:val="24"/>
        </w:rPr>
        <w:t>pre defined</w:t>
      </w:r>
      <w:proofErr w:type="spellEnd"/>
      <w:r>
        <w:rPr>
          <w:rFonts w:ascii="Times New Roman" w:hAnsi="Times New Roman"/>
          <w:sz w:val="24"/>
          <w:szCs w:val="24"/>
        </w:rPr>
        <w:t xml:space="preserve"> headings).</w:t>
      </w:r>
    </w:p>
    <w:p w14:paraId="4A0DD799" w14:textId="77777777" w:rsidR="008F4479" w:rsidRDefault="008F4479">
      <w:pPr>
        <w:pStyle w:val="BodyText"/>
        <w:numPr>
          <w:ilvl w:val="0"/>
          <w:numId w:val="4"/>
        </w:numPr>
      </w:pPr>
      <w:r>
        <w:rPr>
          <w:rFonts w:ascii="Times New Roman" w:hAnsi="Times New Roman"/>
          <w:sz w:val="24"/>
          <w:szCs w:val="24"/>
        </w:rPr>
        <w:t>Title of the appendix is heading 3 from MS Word template (</w:t>
      </w:r>
      <w:proofErr w:type="spellStart"/>
      <w:r>
        <w:rPr>
          <w:rFonts w:ascii="Times New Roman" w:hAnsi="Times New Roman"/>
          <w:sz w:val="24"/>
          <w:szCs w:val="24"/>
        </w:rPr>
        <w:t>pre defined</w:t>
      </w:r>
      <w:proofErr w:type="spellEnd"/>
      <w:r>
        <w:rPr>
          <w:rFonts w:ascii="Times New Roman" w:hAnsi="Times New Roman"/>
          <w:sz w:val="24"/>
          <w:szCs w:val="24"/>
        </w:rPr>
        <w:t xml:space="preserve"> headings).</w:t>
      </w:r>
    </w:p>
    <w:p w14:paraId="4A0DD79A" w14:textId="77777777" w:rsidR="008F4479" w:rsidRDefault="008F4479">
      <w:pPr>
        <w:pStyle w:val="BodyText"/>
        <w:numPr>
          <w:ilvl w:val="0"/>
          <w:numId w:val="4"/>
        </w:numPr>
      </w:pPr>
      <w:r>
        <w:rPr>
          <w:rFonts w:ascii="Times New Roman" w:hAnsi="Times New Roman"/>
          <w:sz w:val="24"/>
          <w:szCs w:val="24"/>
        </w:rPr>
        <w:t>All text will use Times New Roman with font size of 12 and line spacing of 1.5. Text must be justified (aligned to both the left and right margins).</w:t>
      </w:r>
    </w:p>
    <w:p w14:paraId="4A0DD79B" w14:textId="77777777" w:rsidR="008F4479" w:rsidRDefault="008F4479">
      <w:pPr>
        <w:pStyle w:val="BodyText"/>
        <w:ind w:left="720"/>
        <w:jc w:val="center"/>
        <w:rPr>
          <w:rFonts w:ascii="Times New Roman" w:hAnsi="Times New Roman"/>
          <w:b/>
          <w:sz w:val="28"/>
          <w:szCs w:val="28"/>
        </w:rPr>
      </w:pPr>
    </w:p>
    <w:p w14:paraId="4A0DD79C" w14:textId="77777777" w:rsidR="008F4479" w:rsidRDefault="008F4479">
      <w:pPr>
        <w:pStyle w:val="BodyText"/>
        <w:ind w:left="720"/>
        <w:jc w:val="center"/>
        <w:rPr>
          <w:rFonts w:ascii="Times New Roman" w:hAnsi="Times New Roman"/>
          <w:b/>
          <w:sz w:val="28"/>
          <w:szCs w:val="28"/>
        </w:rPr>
      </w:pPr>
    </w:p>
    <w:p w14:paraId="4A0DD79D" w14:textId="77777777" w:rsidR="008F4479" w:rsidRDefault="008F4479">
      <w:pPr>
        <w:pStyle w:val="Default"/>
        <w:spacing w:line="360" w:lineRule="auto"/>
        <w:jc w:val="both"/>
      </w:pPr>
    </w:p>
    <w:sectPr w:rsidR="008F4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3"/>
    <w:multiLevelType w:val="multilevel"/>
    <w:tmpl w:val="00000003"/>
    <w:name w:val="WW8Num4"/>
    <w:lvl w:ilvl="0">
      <w:start w:val="1"/>
      <w:numFmt w:val="bullet"/>
      <w:lvlText w:val=""/>
      <w:lvlJc w:val="left"/>
      <w:pPr>
        <w:tabs>
          <w:tab w:val="num" w:pos="0"/>
        </w:tabs>
        <w:ind w:left="360" w:hanging="360"/>
      </w:pPr>
      <w:rPr>
        <w:rFonts w:ascii="Symbol" w:hAnsi="Symbol" w:cs="Symbol" w:hint="default"/>
        <w:sz w:val="24"/>
        <w:szCs w:val="24"/>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sz w:val="24"/>
        <w:szCs w:val="24"/>
      </w:rPr>
    </w:lvl>
    <w:lvl w:ilvl="4">
      <w:start w:val="1"/>
      <w:numFmt w:val="bullet"/>
      <w:lvlText w:val=""/>
      <w:lvlJc w:val="left"/>
      <w:pPr>
        <w:tabs>
          <w:tab w:val="num" w:pos="0"/>
        </w:tabs>
        <w:ind w:left="1800" w:hanging="360"/>
      </w:pPr>
      <w:rPr>
        <w:rFonts w:ascii="Symbol" w:hAnsi="Symbol" w:cs="Symbol" w:hint="default"/>
        <w:sz w:val="24"/>
        <w:szCs w:val="24"/>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sz w:val="24"/>
        <w:szCs w:val="24"/>
      </w:rPr>
    </w:lvl>
    <w:lvl w:ilvl="8">
      <w:start w:val="1"/>
      <w:numFmt w:val="bullet"/>
      <w:lvlText w:val=""/>
      <w:lvlJc w:val="left"/>
      <w:pPr>
        <w:tabs>
          <w:tab w:val="num" w:pos="0"/>
        </w:tabs>
        <w:ind w:left="3240" w:hanging="360"/>
      </w:pPr>
      <w:rPr>
        <w:rFonts w:ascii="Symbol" w:hAnsi="Symbol" w:cs="Symbol" w:hint="default"/>
        <w:sz w:val="24"/>
        <w:szCs w:val="24"/>
      </w:rPr>
    </w:lvl>
  </w:abstractNum>
  <w:abstractNum w:abstractNumId="3" w15:restartNumberingAfterBreak="0">
    <w:nsid w:val="00000004"/>
    <w:multiLevelType w:val="singleLevel"/>
    <w:tmpl w:val="00000004"/>
    <w:name w:val="WW8Num6"/>
    <w:lvl w:ilvl="0">
      <w:start w:val="1"/>
      <w:numFmt w:val="bullet"/>
      <w:lvlText w:val=""/>
      <w:lvlJc w:val="left"/>
      <w:pPr>
        <w:tabs>
          <w:tab w:val="num" w:pos="0"/>
        </w:tabs>
        <w:ind w:left="720" w:hanging="360"/>
      </w:pPr>
      <w:rPr>
        <w:rFonts w:ascii="Symbol" w:hAnsi="Symbol" w:cs="Symbol" w:hint="default"/>
        <w:sz w:val="24"/>
        <w:szCs w:val="24"/>
      </w:rPr>
    </w:lvl>
  </w:abstractNum>
  <w:abstractNum w:abstractNumId="4" w15:restartNumberingAfterBreak="0">
    <w:nsid w:val="00000005"/>
    <w:multiLevelType w:val="multilevel"/>
    <w:tmpl w:val="00000005"/>
    <w:name w:val="WW8Num7"/>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sz w:val="24"/>
        <w:szCs w:val="24"/>
      </w:rPr>
    </w:lvl>
    <w:lvl w:ilvl="4">
      <w:start w:val="1"/>
      <w:numFmt w:val="bullet"/>
      <w:lvlText w:val=""/>
      <w:lvlJc w:val="left"/>
      <w:pPr>
        <w:tabs>
          <w:tab w:val="num" w:pos="0"/>
        </w:tabs>
        <w:ind w:left="1800" w:hanging="360"/>
      </w:pPr>
      <w:rPr>
        <w:rFonts w:ascii="Symbol" w:hAnsi="Symbol" w:cs="Symbol" w:hint="default"/>
        <w:sz w:val="24"/>
        <w:szCs w:val="24"/>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sz w:val="24"/>
        <w:szCs w:val="24"/>
      </w:rPr>
    </w:lvl>
    <w:lvl w:ilvl="8">
      <w:start w:val="1"/>
      <w:numFmt w:val="bullet"/>
      <w:lvlText w:val=""/>
      <w:lvlJc w:val="left"/>
      <w:pPr>
        <w:tabs>
          <w:tab w:val="num" w:pos="0"/>
        </w:tabs>
        <w:ind w:left="3240" w:hanging="360"/>
      </w:pPr>
      <w:rPr>
        <w:rFonts w:ascii="Symbol" w:hAnsi="Symbol" w:cs="Symbol" w:hint="default"/>
        <w:sz w:val="24"/>
        <w:szCs w:val="24"/>
      </w:rPr>
    </w:lvl>
  </w:abstractNum>
  <w:abstractNum w:abstractNumId="5" w15:restartNumberingAfterBreak="0">
    <w:nsid w:val="00000006"/>
    <w:multiLevelType w:val="singleLevel"/>
    <w:tmpl w:val="00000006"/>
    <w:name w:val="WW8Num9"/>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6" w15:restartNumberingAfterBreak="0">
    <w:nsid w:val="00000007"/>
    <w:multiLevelType w:val="singleLevel"/>
    <w:tmpl w:val="00000007"/>
    <w:lvl w:ilvl="0">
      <w:start w:val="1"/>
      <w:numFmt w:val="decimal"/>
      <w:pStyle w:val="ListNumber"/>
      <w:lvlText w:val="1.%1."/>
      <w:lvlJc w:val="left"/>
      <w:pPr>
        <w:tabs>
          <w:tab w:val="num" w:pos="0"/>
        </w:tabs>
        <w:ind w:left="720" w:hanging="3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2"/>
    <w:compatSetting w:name="useWord2013TrackBottomHyphenation" w:uri="http://schemas.microsoft.com/office/word" w:val="1"/>
  </w:compat>
  <w:rsids>
    <w:rsidRoot w:val="009B185D"/>
    <w:rsid w:val="001250EE"/>
    <w:rsid w:val="001838F5"/>
    <w:rsid w:val="001B6D9D"/>
    <w:rsid w:val="005D4B86"/>
    <w:rsid w:val="006C5283"/>
    <w:rsid w:val="008D3CFD"/>
    <w:rsid w:val="008F4479"/>
    <w:rsid w:val="009B185D"/>
    <w:rsid w:val="00BF6B0E"/>
    <w:rsid w:val="00D41D24"/>
    <w:rsid w:val="00EC35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fillcolor="none [4]" strokecolor="none [1]" shadowcolor="none [2]"/>
    </o:shapedefaults>
    <o:shapelayout v:ext="edit">
      <o:idmap v:ext="edit" data="1"/>
    </o:shapelayout>
  </w:shapeDefaults>
  <w:doNotEmbedSmartTags/>
  <w:decimalSymbol w:val="."/>
  <w:listSeparator w:val=","/>
  <w14:docId w14:val="4A0DD6D4"/>
  <w15:docId w15:val="{5C1EC002-89F7-49AB-A479-E6353D092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sz w:val="22"/>
      <w:szCs w:val="22"/>
      <w:lang w:eastAsia="zh-CN"/>
    </w:rPr>
  </w:style>
  <w:style w:type="paragraph" w:styleId="Heading1">
    <w:name w:val="heading 1"/>
    <w:basedOn w:val="Normal"/>
    <w:next w:val="BodyText"/>
    <w:qFormat/>
    <w:pPr>
      <w:keepNext/>
      <w:keepLines/>
      <w:pageBreakBefore/>
      <w:numPr>
        <w:numId w:val="1"/>
      </w:numPr>
      <w:tabs>
        <w:tab w:val="right" w:pos="8640"/>
      </w:tabs>
      <w:spacing w:before="120" w:after="700" w:line="360" w:lineRule="auto"/>
      <w:ind w:left="0" w:firstLine="340"/>
      <w:jc w:val="center"/>
      <w:outlineLvl w:val="0"/>
    </w:pPr>
    <w:rPr>
      <w:rFonts w:ascii="Times New Roman" w:eastAsia="Times New Roman" w:hAnsi="Times New Roman"/>
      <w:caps/>
      <w:spacing w:val="10"/>
      <w:kern w:val="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b/>
    </w:rPr>
  </w:style>
  <w:style w:type="character" w:customStyle="1" w:styleId="WW8Num2z1">
    <w:name w:val="WW8Num2z1"/>
    <w:rPr>
      <w:rFont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sz w:val="24"/>
      <w:szCs w:val="24"/>
    </w:rPr>
  </w:style>
  <w:style w:type="character" w:customStyle="1" w:styleId="WW8Num4z1">
    <w:name w:val="WW8Num4z1"/>
    <w:rPr>
      <w:rFonts w:ascii="Wingdings" w:hAnsi="Wingdings" w:cs="Wingdings" w:hint="default"/>
    </w:rPr>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hint="default"/>
      <w:sz w:val="24"/>
      <w:szCs w:val="24"/>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Wingdings" w:hAnsi="Wingdings" w:cs="Wingdings" w:hint="default"/>
    </w:rPr>
  </w:style>
  <w:style w:type="character" w:customStyle="1" w:styleId="WW8Num7z3">
    <w:name w:val="WW8Num7z3"/>
    <w:rPr>
      <w:rFonts w:ascii="Symbol" w:hAnsi="Symbol" w:cs="Symbol" w:hint="default"/>
      <w:sz w:val="24"/>
      <w:szCs w:val="24"/>
    </w:rPr>
  </w:style>
  <w:style w:type="character" w:customStyle="1" w:styleId="WW8Num8z0">
    <w:name w:val="WW8Num8z0"/>
    <w:rPr>
      <w:rFonts w:ascii="Symbol" w:hAnsi="Symbol" w:cs="Symbol" w:hint="default"/>
      <w:sz w:val="20"/>
    </w:rPr>
  </w:style>
  <w:style w:type="character" w:customStyle="1" w:styleId="WW8Num8z1">
    <w:name w:val="WW8Num8z1"/>
    <w:rPr>
      <w:rFonts w:ascii="Courier New" w:hAnsi="Courier New" w:cs="Courier New" w:hint="default"/>
      <w:sz w:val="20"/>
    </w:rPr>
  </w:style>
  <w:style w:type="character" w:customStyle="1" w:styleId="WW8Num8z2">
    <w:name w:val="WW8Num8z2"/>
    <w:rPr>
      <w:rFonts w:ascii="Wingdings" w:hAnsi="Wingdings" w:cs="Wingdings" w:hint="default"/>
      <w:sz w:val="20"/>
    </w:rPr>
  </w:style>
  <w:style w:type="character" w:customStyle="1" w:styleId="WW8Num9z0">
    <w:name w:val="WW8Num9z0"/>
    <w:rPr>
      <w:rFonts w:ascii="Times New Roman" w:hAnsi="Times New Roman" w:cs="Times New Roman" w:hint="default"/>
      <w:b w:val="0"/>
      <w:bCs w:val="0"/>
      <w:i w:val="0"/>
      <w:iCs w:val="0"/>
      <w:sz w:val="16"/>
      <w:szCs w:val="16"/>
    </w:rPr>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St8z0">
    <w:name w:val="WW8NumSt8z0"/>
    <w:rPr>
      <w:rFonts w:hint="default"/>
    </w:rPr>
  </w:style>
  <w:style w:type="character" w:customStyle="1" w:styleId="Heading1Char">
    <w:name w:val="Heading 1 Char"/>
    <w:rPr>
      <w:rFonts w:ascii="Times New Roman" w:eastAsia="Times New Roman" w:hAnsi="Times New Roman" w:cs="Times New Roman"/>
      <w:caps/>
      <w:spacing w:val="10"/>
      <w:kern w:val="1"/>
      <w:sz w:val="24"/>
      <w:lang w:val="en-US"/>
    </w:rPr>
  </w:style>
  <w:style w:type="character" w:customStyle="1" w:styleId="SubtitleChar">
    <w:name w:val="Subtitle Char"/>
    <w:rPr>
      <w:rFonts w:ascii="Times New Roman" w:eastAsia="Times New Roman" w:hAnsi="Times New Roman" w:cs="Times New Roman"/>
      <w:caps/>
      <w:spacing w:val="-2"/>
      <w:sz w:val="24"/>
      <w:lang w:val="en-US"/>
    </w:rPr>
  </w:style>
  <w:style w:type="character" w:customStyle="1" w:styleId="BodyTextChar">
    <w:name w:val="Body Text Char"/>
    <w:rPr>
      <w:sz w:val="22"/>
      <w:szCs w:val="22"/>
      <w:lang w:val="en-US"/>
    </w:rPr>
  </w:style>
  <w:style w:type="character" w:customStyle="1" w:styleId="ListHeadings">
    <w:name w:val="List Headings"/>
    <w:rPr>
      <w:i/>
      <w:iCs/>
    </w:rPr>
  </w:style>
  <w:style w:type="character" w:customStyle="1" w:styleId="GlossaryEntry">
    <w:name w:val="Glossary Entry"/>
    <w:rPr>
      <w:b/>
    </w:rPr>
  </w:style>
  <w:style w:type="character" w:styleId="Hyperlink">
    <w:name w:val="Hyperlink"/>
    <w:rPr>
      <w:color w:val="0000FF"/>
      <w:u w:val="single"/>
    </w:rPr>
  </w:style>
  <w:style w:type="character" w:customStyle="1" w:styleId="apple-converted-space">
    <w:name w:val="apple-converted-space"/>
  </w:style>
  <w:style w:type="character" w:customStyle="1" w:styleId="TitleChar">
    <w:name w:val="Title Char"/>
    <w:rPr>
      <w:rFonts w:ascii="Cambria" w:eastAsia="Times New Roman" w:hAnsi="Cambria" w:cs="Times New Roman"/>
      <w:b/>
      <w:bCs/>
      <w:kern w:val="1"/>
      <w:sz w:val="32"/>
      <w:szCs w:val="32"/>
      <w:lang w:val="en-US"/>
    </w:rPr>
  </w:style>
  <w:style w:type="character" w:customStyle="1" w:styleId="BalloonTextChar">
    <w:name w:val="Balloon Text Char"/>
    <w:rPr>
      <w:rFonts w:ascii="Tahoma" w:hAnsi="Tahoma" w:cs="Tahoma"/>
      <w:sz w:val="16"/>
      <w:szCs w:val="16"/>
      <w:lang w:val="en-US"/>
    </w:rPr>
  </w:style>
  <w:style w:type="paragraph" w:customStyle="1" w:styleId="Heading">
    <w:name w:val="Heading"/>
    <w:basedOn w:val="Normal"/>
    <w:next w:val="Normal"/>
    <w:pPr>
      <w:spacing w:before="240" w:after="60"/>
      <w:jc w:val="center"/>
    </w:pPr>
    <w:rPr>
      <w:rFonts w:ascii="Cambria" w:eastAsia="Times New Roman" w:hAnsi="Cambria" w:cs="Cambria"/>
      <w:b/>
      <w:bCs/>
      <w:kern w:val="1"/>
      <w:sz w:val="32"/>
      <w:szCs w:val="32"/>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Default">
    <w:name w:val="Default"/>
    <w:pPr>
      <w:suppressAutoHyphens/>
      <w:autoSpaceDE w:val="0"/>
    </w:pPr>
    <w:rPr>
      <w:rFonts w:ascii="Calibri" w:eastAsia="Calibri" w:hAnsi="Calibri" w:cs="Calibri"/>
      <w:color w:val="000000"/>
      <w:sz w:val="24"/>
      <w:szCs w:val="24"/>
      <w:lang w:eastAsia="zh-CN"/>
    </w:rPr>
  </w:style>
  <w:style w:type="paragraph" w:styleId="ListParagraph">
    <w:name w:val="List Paragraph"/>
    <w:basedOn w:val="Normal"/>
    <w:qFormat/>
    <w:pPr>
      <w:ind w:left="720"/>
      <w:contextualSpacing/>
    </w:pPr>
  </w:style>
  <w:style w:type="paragraph" w:styleId="Subtitle">
    <w:name w:val="Subtitle"/>
    <w:basedOn w:val="Heading"/>
    <w:next w:val="BodyText"/>
    <w:qFormat/>
    <w:pPr>
      <w:tabs>
        <w:tab w:val="right" w:pos="8640"/>
      </w:tabs>
      <w:spacing w:before="120" w:after="0" w:line="480" w:lineRule="auto"/>
      <w:ind w:firstLine="340"/>
    </w:pPr>
    <w:rPr>
      <w:rFonts w:ascii="Times New Roman" w:hAnsi="Times New Roman" w:cs="Times New Roman"/>
      <w:b w:val="0"/>
      <w:bCs w:val="0"/>
      <w:caps/>
      <w:spacing w:val="-2"/>
      <w:sz w:val="24"/>
      <w:szCs w:val="20"/>
    </w:rPr>
  </w:style>
  <w:style w:type="paragraph" w:styleId="ListNumber">
    <w:name w:val="List Number"/>
    <w:basedOn w:val="Normal"/>
    <w:pPr>
      <w:numPr>
        <w:numId w:val="7"/>
      </w:numPr>
      <w:tabs>
        <w:tab w:val="right" w:leader="dot" w:pos="7440"/>
      </w:tabs>
      <w:spacing w:before="120" w:after="0" w:line="360" w:lineRule="auto"/>
      <w:jc w:val="both"/>
    </w:pPr>
    <w:rPr>
      <w:rFonts w:ascii="Times New Roman" w:eastAsia="Times New Roman" w:hAnsi="Times New Roman"/>
      <w:spacing w:val="-2"/>
      <w:sz w:val="24"/>
      <w:szCs w:val="20"/>
    </w:rPr>
  </w:style>
  <w:style w:type="paragraph" w:customStyle="1" w:styleId="GlossaryDefinition">
    <w:name w:val="Glossary Definition"/>
    <w:basedOn w:val="BodyText"/>
    <w:pPr>
      <w:tabs>
        <w:tab w:val="right" w:pos="8640"/>
      </w:tabs>
      <w:spacing w:before="120" w:after="280" w:line="240" w:lineRule="auto"/>
      <w:ind w:firstLine="340"/>
      <w:jc w:val="both"/>
    </w:pPr>
    <w:rPr>
      <w:rFonts w:ascii="Times New Roman" w:eastAsia="Times New Roman" w:hAnsi="Times New Roman"/>
      <w:spacing w:val="-2"/>
      <w:sz w:val="24"/>
      <w:szCs w:val="20"/>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tablecolhead">
    <w:name w:val="table col head"/>
    <w:basedOn w:val="Normal"/>
    <w:pPr>
      <w:spacing w:after="0" w:line="240" w:lineRule="auto"/>
      <w:jc w:val="center"/>
    </w:pPr>
    <w:rPr>
      <w:rFonts w:ascii="Times New Roman" w:eastAsia="SimSun" w:hAnsi="Times New Roman"/>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head">
    <w:name w:val="table head"/>
    <w:pPr>
      <w:numPr>
        <w:numId w:val="6"/>
      </w:numPr>
      <w:suppressAutoHyphens/>
      <w:spacing w:before="240" w:after="120" w:line="216" w:lineRule="auto"/>
      <w:jc w:val="center"/>
    </w:pPr>
    <w:rPr>
      <w:rFonts w:eastAsia="SimSun"/>
      <w:smallCaps/>
      <w:sz w:val="16"/>
      <w:szCs w:val="16"/>
    </w:rPr>
  </w:style>
  <w:style w:type="paragraph" w:styleId="BalloonText">
    <w:name w:val="Balloon Text"/>
    <w:basedOn w:val="Normal"/>
    <w:pPr>
      <w:spacing w:after="0" w:line="240" w:lineRule="auto"/>
    </w:pPr>
    <w:rPr>
      <w:rFonts w:ascii="Tahoma" w:hAnsi="Tahoma" w:cs="Tahoma"/>
      <w:sz w:val="16"/>
      <w:szCs w:val="16"/>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oodletools.com/helpdesk/kb/index.php?action=article&amp;id=53" TargetMode="External"/><Relationship Id="rId5" Type="http://schemas.openxmlformats.org/officeDocument/2006/relationships/hyperlink" Target="http://www.ieee.org/documents/ieeecitationref.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Links>
    <vt:vector size="12" baseType="variant">
      <vt:variant>
        <vt:i4>4980829</vt:i4>
      </vt:variant>
      <vt:variant>
        <vt:i4>3</vt:i4>
      </vt:variant>
      <vt:variant>
        <vt:i4>0</vt:i4>
      </vt:variant>
      <vt:variant>
        <vt:i4>5</vt:i4>
      </vt:variant>
      <vt:variant>
        <vt:lpwstr>http://www.noodletools.com/helpdesk/kb/index.php?action=article&amp;id=53</vt:lpwstr>
      </vt:variant>
      <vt:variant>
        <vt:lpwstr/>
      </vt:variant>
      <vt:variant>
        <vt:i4>5242955</vt:i4>
      </vt:variant>
      <vt:variant>
        <vt:i4>0</vt:i4>
      </vt:variant>
      <vt:variant>
        <vt:i4>0</vt:i4>
      </vt:variant>
      <vt:variant>
        <vt:i4>5</vt:i4>
      </vt:variant>
      <vt:variant>
        <vt:lpwstr>http://www.ieee.org/documents/ieeecitationref.pdf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GIKI</dc:creator>
  <cp:keywords/>
  <dc:description/>
  <cp:lastModifiedBy>Ali Shaukat Lecturer FCSE</cp:lastModifiedBy>
  <cp:revision>6</cp:revision>
  <cp:lastPrinted>1899-12-31T19:00:00Z</cp:lastPrinted>
  <dcterms:created xsi:type="dcterms:W3CDTF">2017-04-19T07:05:00Z</dcterms:created>
  <dcterms:modified xsi:type="dcterms:W3CDTF">2021-12-26T11:39:00Z</dcterms:modified>
</cp:coreProperties>
</file>